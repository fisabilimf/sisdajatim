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30E" w:rsidRDefault="007D230E" w:rsidP="007D230E">
      <w:pPr>
        <w:ind w:right="-360"/>
        <w:jc w:val="center"/>
        <w:rPr>
          <w:rFonts w:cs="Arial"/>
          <w:b/>
          <w:szCs w:val="24"/>
        </w:rPr>
      </w:pPr>
      <w:r w:rsidRPr="004D32FF">
        <w:rPr>
          <w:rFonts w:cs="Arial"/>
          <w:b/>
          <w:szCs w:val="24"/>
        </w:rPr>
        <w:t>INDIKATOR KINERJA UTAMA</w:t>
      </w:r>
    </w:p>
    <w:p w:rsidR="00451335" w:rsidRPr="004D32FF" w:rsidRDefault="00451335" w:rsidP="007D230E">
      <w:pPr>
        <w:ind w:right="-36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(</w:t>
      </w:r>
      <w:r w:rsidR="00FC36AC">
        <w:rPr>
          <w:rFonts w:cs="Arial"/>
          <w:b/>
          <w:szCs w:val="24"/>
        </w:rPr>
        <w:t>PERUBAHAN</w:t>
      </w:r>
      <w:r>
        <w:rPr>
          <w:rFonts w:cs="Arial"/>
          <w:b/>
          <w:szCs w:val="24"/>
        </w:rPr>
        <w:t xml:space="preserve"> RPJMD TAHUN 2014-2019)</w:t>
      </w:r>
    </w:p>
    <w:p w:rsidR="007D230E" w:rsidRPr="004D32FF" w:rsidRDefault="007D230E" w:rsidP="007D230E">
      <w:pPr>
        <w:spacing w:after="0" w:line="280" w:lineRule="exact"/>
        <w:ind w:right="-360"/>
        <w:rPr>
          <w:rFonts w:cs="Arial"/>
          <w:b/>
          <w:szCs w:val="24"/>
        </w:rPr>
      </w:pPr>
    </w:p>
    <w:p w:rsidR="007D230E" w:rsidRPr="004D32FF" w:rsidRDefault="007D230E" w:rsidP="00964FA0">
      <w:pPr>
        <w:pStyle w:val="ListParagraph"/>
        <w:numPr>
          <w:ilvl w:val="0"/>
          <w:numId w:val="31"/>
        </w:numPr>
        <w:tabs>
          <w:tab w:val="left" w:pos="709"/>
          <w:tab w:val="left" w:pos="2835"/>
          <w:tab w:val="left" w:pos="3261"/>
        </w:tabs>
        <w:spacing w:after="0" w:line="360" w:lineRule="auto"/>
        <w:ind w:left="0" w:right="-360" w:firstLine="0"/>
        <w:jc w:val="both"/>
        <w:rPr>
          <w:rFonts w:cs="Arial"/>
          <w:szCs w:val="24"/>
        </w:rPr>
      </w:pPr>
      <w:r w:rsidRPr="004D32FF">
        <w:rPr>
          <w:rFonts w:cs="Arial"/>
          <w:szCs w:val="24"/>
        </w:rPr>
        <w:t xml:space="preserve">INSTANSI </w:t>
      </w:r>
      <w:r w:rsidRPr="004D32FF">
        <w:rPr>
          <w:rFonts w:cs="Arial"/>
          <w:szCs w:val="24"/>
        </w:rPr>
        <w:tab/>
        <w:t xml:space="preserve">:   </w:t>
      </w:r>
      <w:r w:rsidRPr="00A1302F">
        <w:rPr>
          <w:rFonts w:cs="Arial"/>
          <w:b/>
          <w:szCs w:val="24"/>
        </w:rPr>
        <w:t>DINAS P</w:t>
      </w:r>
      <w:r w:rsidR="00946BE7">
        <w:rPr>
          <w:rFonts w:cs="Arial"/>
          <w:b/>
          <w:szCs w:val="24"/>
        </w:rPr>
        <w:t xml:space="preserve">EKERJAAN </w:t>
      </w:r>
      <w:r w:rsidRPr="00A1302F">
        <w:rPr>
          <w:rFonts w:cs="Arial"/>
          <w:b/>
          <w:szCs w:val="24"/>
        </w:rPr>
        <w:t>U</w:t>
      </w:r>
      <w:r w:rsidR="00946BE7">
        <w:rPr>
          <w:rFonts w:cs="Arial"/>
          <w:b/>
          <w:szCs w:val="24"/>
        </w:rPr>
        <w:t>MUM</w:t>
      </w:r>
      <w:r w:rsidRPr="00A1302F">
        <w:rPr>
          <w:rFonts w:cs="Arial"/>
          <w:b/>
          <w:szCs w:val="24"/>
        </w:rPr>
        <w:t xml:space="preserve"> </w:t>
      </w:r>
      <w:r w:rsidR="00946BE7">
        <w:rPr>
          <w:rFonts w:cs="Arial"/>
          <w:b/>
          <w:szCs w:val="24"/>
        </w:rPr>
        <w:t>SUMBER DAYA AIR</w:t>
      </w:r>
      <w:r w:rsidRPr="00A1302F">
        <w:rPr>
          <w:rFonts w:cs="Arial"/>
          <w:b/>
          <w:szCs w:val="24"/>
        </w:rPr>
        <w:t xml:space="preserve"> PROVINSI JAWA TIMUR</w:t>
      </w:r>
    </w:p>
    <w:p w:rsidR="007D230E" w:rsidRPr="004D32FF" w:rsidRDefault="007D230E" w:rsidP="007D230E">
      <w:pPr>
        <w:pStyle w:val="ListParagraph"/>
        <w:tabs>
          <w:tab w:val="left" w:pos="709"/>
          <w:tab w:val="left" w:pos="2835"/>
          <w:tab w:val="left" w:pos="3261"/>
        </w:tabs>
        <w:spacing w:after="0" w:line="240" w:lineRule="auto"/>
        <w:ind w:left="0" w:right="-360"/>
        <w:rPr>
          <w:rFonts w:cs="Arial"/>
          <w:szCs w:val="24"/>
        </w:rPr>
      </w:pPr>
    </w:p>
    <w:p w:rsidR="007D230E" w:rsidRPr="004D32FF" w:rsidRDefault="007D230E" w:rsidP="00964FA0">
      <w:pPr>
        <w:pStyle w:val="ListParagraph"/>
        <w:numPr>
          <w:ilvl w:val="0"/>
          <w:numId w:val="31"/>
        </w:numPr>
        <w:tabs>
          <w:tab w:val="left" w:pos="709"/>
          <w:tab w:val="left" w:pos="2835"/>
        </w:tabs>
        <w:spacing w:after="0" w:line="360" w:lineRule="auto"/>
        <w:ind w:left="3119" w:hanging="3119"/>
        <w:jc w:val="both"/>
        <w:rPr>
          <w:rFonts w:cs="Arial"/>
          <w:szCs w:val="24"/>
        </w:rPr>
      </w:pPr>
      <w:r w:rsidRPr="004D32FF">
        <w:rPr>
          <w:rFonts w:cs="Arial"/>
          <w:szCs w:val="24"/>
        </w:rPr>
        <w:t>VISI</w:t>
      </w:r>
      <w:r w:rsidRPr="004D32FF">
        <w:rPr>
          <w:rFonts w:cs="Arial"/>
          <w:szCs w:val="24"/>
        </w:rPr>
        <w:tab/>
        <w:t>:</w:t>
      </w:r>
      <w:r w:rsidRPr="004D32FF">
        <w:rPr>
          <w:rFonts w:cs="Arial"/>
          <w:szCs w:val="24"/>
        </w:rPr>
        <w:tab/>
      </w:r>
      <w:proofErr w:type="spellStart"/>
      <w:r w:rsidRPr="004D32FF">
        <w:rPr>
          <w:rFonts w:cs="Arial"/>
          <w:szCs w:val="24"/>
        </w:rPr>
        <w:t>Terwujudnya</w:t>
      </w:r>
      <w:proofErr w:type="spellEnd"/>
      <w:r w:rsidR="00DC3604">
        <w:rPr>
          <w:rFonts w:cs="Arial"/>
          <w:szCs w:val="24"/>
        </w:rPr>
        <w:t xml:space="preserve"> </w:t>
      </w:r>
      <w:proofErr w:type="spellStart"/>
      <w:r w:rsidRPr="004D32FF">
        <w:rPr>
          <w:rFonts w:cs="Arial"/>
          <w:szCs w:val="24"/>
        </w:rPr>
        <w:t>Pengelolaan</w:t>
      </w:r>
      <w:proofErr w:type="spellEnd"/>
      <w:r w:rsidR="00DC3604">
        <w:rPr>
          <w:rFonts w:cs="Arial"/>
          <w:szCs w:val="24"/>
        </w:rPr>
        <w:t xml:space="preserve"> </w:t>
      </w:r>
      <w:proofErr w:type="spellStart"/>
      <w:r w:rsidRPr="004D32FF">
        <w:rPr>
          <w:rFonts w:cs="Arial"/>
          <w:szCs w:val="24"/>
        </w:rPr>
        <w:t>Sumber</w:t>
      </w:r>
      <w:proofErr w:type="spellEnd"/>
      <w:r w:rsidR="00DC3604">
        <w:rPr>
          <w:rFonts w:cs="Arial"/>
          <w:szCs w:val="24"/>
        </w:rPr>
        <w:t xml:space="preserve"> </w:t>
      </w:r>
      <w:proofErr w:type="spellStart"/>
      <w:r w:rsidRPr="004D32FF">
        <w:rPr>
          <w:rFonts w:cs="Arial"/>
          <w:szCs w:val="24"/>
        </w:rPr>
        <w:t>Daya</w:t>
      </w:r>
      <w:proofErr w:type="spellEnd"/>
      <w:r w:rsidRPr="004D32FF">
        <w:rPr>
          <w:rFonts w:cs="Arial"/>
          <w:szCs w:val="24"/>
        </w:rPr>
        <w:t xml:space="preserve"> Air yang </w:t>
      </w:r>
      <w:proofErr w:type="spellStart"/>
      <w:r w:rsidRPr="004D32FF">
        <w:rPr>
          <w:rFonts w:cs="Arial"/>
          <w:szCs w:val="24"/>
        </w:rPr>
        <w:t>Menyeluruh</w:t>
      </w:r>
      <w:proofErr w:type="spellEnd"/>
      <w:r w:rsidRPr="004D32FF">
        <w:rPr>
          <w:rFonts w:cs="Arial"/>
          <w:szCs w:val="24"/>
        </w:rPr>
        <w:t xml:space="preserve">, </w:t>
      </w:r>
      <w:proofErr w:type="spellStart"/>
      <w:r w:rsidRPr="004D32FF">
        <w:rPr>
          <w:rFonts w:cs="Arial"/>
          <w:szCs w:val="24"/>
        </w:rPr>
        <w:t>Terpadu</w:t>
      </w:r>
      <w:proofErr w:type="spellEnd"/>
      <w:r w:rsidR="00DC3604">
        <w:rPr>
          <w:rFonts w:cs="Arial"/>
          <w:szCs w:val="24"/>
        </w:rPr>
        <w:t xml:space="preserve"> </w:t>
      </w:r>
      <w:proofErr w:type="spellStart"/>
      <w:r w:rsidRPr="004D32FF">
        <w:rPr>
          <w:rFonts w:cs="Arial"/>
          <w:szCs w:val="24"/>
        </w:rPr>
        <w:t>dan</w:t>
      </w:r>
      <w:proofErr w:type="spellEnd"/>
      <w:r w:rsidR="00DC3604">
        <w:rPr>
          <w:rFonts w:cs="Arial"/>
          <w:szCs w:val="24"/>
        </w:rPr>
        <w:t xml:space="preserve"> </w:t>
      </w:r>
      <w:proofErr w:type="spellStart"/>
      <w:r w:rsidRPr="004D32FF">
        <w:rPr>
          <w:rFonts w:cs="Arial"/>
          <w:szCs w:val="24"/>
        </w:rPr>
        <w:t>Berwawasan</w:t>
      </w:r>
      <w:proofErr w:type="spellEnd"/>
      <w:r w:rsidR="00DC3604">
        <w:rPr>
          <w:rFonts w:cs="Arial"/>
          <w:szCs w:val="24"/>
        </w:rPr>
        <w:t xml:space="preserve"> </w:t>
      </w:r>
      <w:proofErr w:type="spellStart"/>
      <w:r w:rsidRPr="004D32FF">
        <w:rPr>
          <w:rFonts w:cs="Arial"/>
          <w:szCs w:val="24"/>
        </w:rPr>
        <w:t>Lingkungan</w:t>
      </w:r>
      <w:proofErr w:type="spellEnd"/>
      <w:r w:rsidR="0079230B">
        <w:rPr>
          <w:rFonts w:cs="Arial"/>
          <w:szCs w:val="24"/>
        </w:rPr>
        <w:t xml:space="preserve"> </w:t>
      </w:r>
      <w:proofErr w:type="spellStart"/>
      <w:r w:rsidRPr="004D32FF">
        <w:rPr>
          <w:rFonts w:cs="Arial"/>
          <w:szCs w:val="24"/>
        </w:rPr>
        <w:t>untuk</w:t>
      </w:r>
      <w:proofErr w:type="spellEnd"/>
      <w:r w:rsidR="0079230B">
        <w:rPr>
          <w:rFonts w:cs="Arial"/>
          <w:szCs w:val="24"/>
        </w:rPr>
        <w:t xml:space="preserve"> </w:t>
      </w:r>
      <w:proofErr w:type="spellStart"/>
      <w:r w:rsidRPr="004D32FF">
        <w:rPr>
          <w:rFonts w:cs="Arial"/>
          <w:szCs w:val="24"/>
        </w:rPr>
        <w:t>Mendukung</w:t>
      </w:r>
      <w:proofErr w:type="spellEnd"/>
      <w:r w:rsidR="0079230B">
        <w:rPr>
          <w:rFonts w:cs="Arial"/>
          <w:szCs w:val="24"/>
        </w:rPr>
        <w:t xml:space="preserve"> </w:t>
      </w:r>
      <w:proofErr w:type="spellStart"/>
      <w:r w:rsidRPr="004D32FF">
        <w:rPr>
          <w:rFonts w:cs="Arial"/>
          <w:szCs w:val="24"/>
        </w:rPr>
        <w:t>Jawa</w:t>
      </w:r>
      <w:proofErr w:type="spellEnd"/>
      <w:r w:rsidR="0079230B">
        <w:rPr>
          <w:rFonts w:cs="Arial"/>
          <w:szCs w:val="24"/>
        </w:rPr>
        <w:t xml:space="preserve"> </w:t>
      </w:r>
      <w:proofErr w:type="spellStart"/>
      <w:r w:rsidRPr="004D32FF">
        <w:rPr>
          <w:rFonts w:cs="Arial"/>
          <w:szCs w:val="24"/>
        </w:rPr>
        <w:t>Timur</w:t>
      </w:r>
      <w:proofErr w:type="spellEnd"/>
      <w:r w:rsidR="0079230B">
        <w:rPr>
          <w:rFonts w:cs="Arial"/>
          <w:szCs w:val="24"/>
        </w:rPr>
        <w:t xml:space="preserve"> </w:t>
      </w:r>
      <w:proofErr w:type="spellStart"/>
      <w:r w:rsidRPr="004D32FF">
        <w:rPr>
          <w:rFonts w:cs="Arial"/>
          <w:szCs w:val="24"/>
        </w:rPr>
        <w:t>Lebih</w:t>
      </w:r>
      <w:proofErr w:type="spellEnd"/>
      <w:r w:rsidRPr="004D32FF">
        <w:rPr>
          <w:rFonts w:cs="Arial"/>
          <w:szCs w:val="24"/>
        </w:rPr>
        <w:t xml:space="preserve"> Sejahtera</w:t>
      </w:r>
    </w:p>
    <w:p w:rsidR="007D230E" w:rsidRPr="004D32FF" w:rsidRDefault="007D230E" w:rsidP="007D230E">
      <w:pPr>
        <w:pStyle w:val="ListParagraph"/>
        <w:tabs>
          <w:tab w:val="left" w:pos="709"/>
          <w:tab w:val="left" w:pos="2835"/>
        </w:tabs>
        <w:spacing w:after="0" w:line="240" w:lineRule="auto"/>
        <w:ind w:left="3119"/>
        <w:rPr>
          <w:rFonts w:cs="Arial"/>
          <w:szCs w:val="24"/>
        </w:rPr>
      </w:pPr>
    </w:p>
    <w:p w:rsidR="007D230E" w:rsidRPr="004D32FF" w:rsidRDefault="007D230E" w:rsidP="00964FA0">
      <w:pPr>
        <w:pStyle w:val="ListParagraph"/>
        <w:numPr>
          <w:ilvl w:val="0"/>
          <w:numId w:val="31"/>
        </w:numPr>
        <w:tabs>
          <w:tab w:val="left" w:pos="709"/>
        </w:tabs>
        <w:spacing w:after="0" w:line="360" w:lineRule="auto"/>
        <w:ind w:left="0" w:right="-360" w:firstLine="0"/>
        <w:jc w:val="both"/>
        <w:rPr>
          <w:rFonts w:cs="Arial"/>
          <w:szCs w:val="24"/>
        </w:rPr>
      </w:pPr>
      <w:r w:rsidRPr="004D32FF">
        <w:rPr>
          <w:rFonts w:cs="Arial"/>
          <w:szCs w:val="24"/>
        </w:rPr>
        <w:t>MISI</w:t>
      </w:r>
      <w:r w:rsidRPr="004D32FF">
        <w:rPr>
          <w:rFonts w:cs="Arial"/>
          <w:szCs w:val="24"/>
        </w:rPr>
        <w:tab/>
      </w:r>
      <w:r w:rsidRPr="004D32FF">
        <w:rPr>
          <w:rFonts w:cs="Arial"/>
          <w:szCs w:val="24"/>
        </w:rPr>
        <w:tab/>
      </w:r>
      <w:r w:rsidRPr="004D32FF">
        <w:rPr>
          <w:rFonts w:cs="Arial"/>
          <w:szCs w:val="24"/>
        </w:rPr>
        <w:tab/>
        <w:t xml:space="preserve">:  1.    </w:t>
      </w:r>
      <w:proofErr w:type="spellStart"/>
      <w:r w:rsidRPr="004D32FF">
        <w:rPr>
          <w:rFonts w:cs="Arial"/>
          <w:szCs w:val="24"/>
        </w:rPr>
        <w:t>Meningkatkan</w:t>
      </w:r>
      <w:proofErr w:type="spellEnd"/>
      <w:r w:rsidR="00A059DC">
        <w:rPr>
          <w:rFonts w:cs="Arial"/>
          <w:szCs w:val="24"/>
        </w:rPr>
        <w:t xml:space="preserve"> </w:t>
      </w:r>
      <w:proofErr w:type="spellStart"/>
      <w:r w:rsidRPr="004D32FF">
        <w:rPr>
          <w:rFonts w:cs="Arial"/>
          <w:szCs w:val="24"/>
        </w:rPr>
        <w:t>konservasi</w:t>
      </w:r>
      <w:proofErr w:type="spellEnd"/>
      <w:r w:rsidR="00A059DC">
        <w:rPr>
          <w:rFonts w:cs="Arial"/>
          <w:szCs w:val="24"/>
        </w:rPr>
        <w:t xml:space="preserve"> </w:t>
      </w:r>
      <w:proofErr w:type="spellStart"/>
      <w:r w:rsidRPr="004D32FF">
        <w:rPr>
          <w:rFonts w:cs="Arial"/>
          <w:szCs w:val="24"/>
        </w:rPr>
        <w:t>sumber</w:t>
      </w:r>
      <w:proofErr w:type="spellEnd"/>
      <w:r w:rsidR="00A059DC">
        <w:rPr>
          <w:rFonts w:cs="Arial"/>
          <w:szCs w:val="24"/>
        </w:rPr>
        <w:t xml:space="preserve"> </w:t>
      </w:r>
      <w:proofErr w:type="spellStart"/>
      <w:r w:rsidRPr="004D32FF">
        <w:rPr>
          <w:rFonts w:cs="Arial"/>
          <w:szCs w:val="24"/>
        </w:rPr>
        <w:t>daya</w:t>
      </w:r>
      <w:proofErr w:type="spellEnd"/>
      <w:r w:rsidRPr="004D32FF">
        <w:rPr>
          <w:rFonts w:cs="Arial"/>
          <w:szCs w:val="24"/>
        </w:rPr>
        <w:t xml:space="preserve"> air yang </w:t>
      </w:r>
      <w:proofErr w:type="spellStart"/>
      <w:r w:rsidRPr="004D32FF">
        <w:rPr>
          <w:rFonts w:cs="Arial"/>
          <w:szCs w:val="24"/>
        </w:rPr>
        <w:t>berkelanjutan</w:t>
      </w:r>
      <w:proofErr w:type="spellEnd"/>
      <w:r w:rsidRPr="004D32FF">
        <w:rPr>
          <w:rFonts w:cs="Arial"/>
          <w:szCs w:val="24"/>
        </w:rPr>
        <w:t>;</w:t>
      </w:r>
    </w:p>
    <w:p w:rsidR="007D230E" w:rsidRPr="004D32FF" w:rsidRDefault="007D230E" w:rsidP="00964FA0">
      <w:pPr>
        <w:pStyle w:val="ListParagraph"/>
        <w:numPr>
          <w:ilvl w:val="0"/>
          <w:numId w:val="33"/>
        </w:numPr>
        <w:spacing w:after="0" w:line="360" w:lineRule="auto"/>
        <w:ind w:left="3544" w:right="-360" w:hanging="502"/>
        <w:jc w:val="both"/>
        <w:rPr>
          <w:rFonts w:cs="Arial"/>
          <w:szCs w:val="24"/>
        </w:rPr>
      </w:pPr>
      <w:proofErr w:type="spellStart"/>
      <w:r w:rsidRPr="004D32FF">
        <w:rPr>
          <w:rFonts w:cs="Arial"/>
          <w:szCs w:val="24"/>
        </w:rPr>
        <w:t>Meningkatkan</w:t>
      </w:r>
      <w:proofErr w:type="spellEnd"/>
      <w:r w:rsidR="00A059DC">
        <w:rPr>
          <w:rFonts w:cs="Arial"/>
          <w:szCs w:val="24"/>
        </w:rPr>
        <w:t xml:space="preserve"> </w:t>
      </w:r>
      <w:proofErr w:type="spellStart"/>
      <w:r w:rsidRPr="004D32FF">
        <w:rPr>
          <w:rFonts w:cs="Arial"/>
          <w:szCs w:val="24"/>
        </w:rPr>
        <w:t>pendayagunaan</w:t>
      </w:r>
      <w:proofErr w:type="spellEnd"/>
      <w:r w:rsidR="00E9215E">
        <w:rPr>
          <w:rFonts w:cs="Arial"/>
          <w:szCs w:val="24"/>
        </w:rPr>
        <w:t xml:space="preserve"> </w:t>
      </w:r>
      <w:proofErr w:type="spellStart"/>
      <w:r w:rsidRPr="004D32FF">
        <w:rPr>
          <w:rFonts w:cs="Arial"/>
          <w:szCs w:val="24"/>
        </w:rPr>
        <w:t>sumber</w:t>
      </w:r>
      <w:proofErr w:type="spellEnd"/>
      <w:r w:rsidR="00E9215E">
        <w:rPr>
          <w:rFonts w:cs="Arial"/>
          <w:szCs w:val="24"/>
        </w:rPr>
        <w:t xml:space="preserve"> </w:t>
      </w:r>
      <w:proofErr w:type="spellStart"/>
      <w:r w:rsidRPr="004D32FF">
        <w:rPr>
          <w:rFonts w:cs="Arial"/>
          <w:szCs w:val="24"/>
        </w:rPr>
        <w:t>daya</w:t>
      </w:r>
      <w:proofErr w:type="spellEnd"/>
      <w:r w:rsidRPr="004D32FF">
        <w:rPr>
          <w:rFonts w:cs="Arial"/>
          <w:szCs w:val="24"/>
        </w:rPr>
        <w:t xml:space="preserve"> air </w:t>
      </w:r>
      <w:proofErr w:type="spellStart"/>
      <w:r w:rsidRPr="004D32FF">
        <w:rPr>
          <w:rFonts w:cs="Arial"/>
          <w:szCs w:val="24"/>
        </w:rPr>
        <w:t>secara</w:t>
      </w:r>
      <w:proofErr w:type="spellEnd"/>
      <w:r w:rsidR="00E9215E">
        <w:rPr>
          <w:rFonts w:cs="Arial"/>
          <w:szCs w:val="24"/>
        </w:rPr>
        <w:t xml:space="preserve"> </w:t>
      </w:r>
      <w:proofErr w:type="spellStart"/>
      <w:r w:rsidRPr="004D32FF">
        <w:rPr>
          <w:rFonts w:cs="Arial"/>
          <w:szCs w:val="24"/>
        </w:rPr>
        <w:t>adil</w:t>
      </w:r>
      <w:proofErr w:type="spellEnd"/>
      <w:r w:rsidR="00E9215E">
        <w:rPr>
          <w:rFonts w:cs="Arial"/>
          <w:szCs w:val="24"/>
        </w:rPr>
        <w:t xml:space="preserve"> </w:t>
      </w:r>
      <w:proofErr w:type="spellStart"/>
      <w:r w:rsidRPr="004D32FF">
        <w:rPr>
          <w:rFonts w:cs="Arial"/>
          <w:szCs w:val="24"/>
        </w:rPr>
        <w:t>untuk</w:t>
      </w:r>
      <w:proofErr w:type="spellEnd"/>
      <w:r w:rsidR="00E9215E">
        <w:rPr>
          <w:rFonts w:cs="Arial"/>
          <w:szCs w:val="24"/>
        </w:rPr>
        <w:t xml:space="preserve"> </w:t>
      </w:r>
      <w:proofErr w:type="spellStart"/>
      <w:r w:rsidRPr="004D32FF">
        <w:rPr>
          <w:rFonts w:cs="Arial"/>
          <w:szCs w:val="24"/>
        </w:rPr>
        <w:t>berbagai</w:t>
      </w:r>
      <w:proofErr w:type="spellEnd"/>
      <w:r w:rsidR="00E9215E">
        <w:rPr>
          <w:rFonts w:cs="Arial"/>
          <w:szCs w:val="24"/>
        </w:rPr>
        <w:t xml:space="preserve"> </w:t>
      </w:r>
      <w:proofErr w:type="spellStart"/>
      <w:r w:rsidRPr="004D32FF">
        <w:rPr>
          <w:rFonts w:cs="Arial"/>
          <w:szCs w:val="24"/>
        </w:rPr>
        <w:t>kebutuhan</w:t>
      </w:r>
      <w:proofErr w:type="spellEnd"/>
      <w:r w:rsidRPr="004D32FF">
        <w:rPr>
          <w:rFonts w:cs="Arial"/>
          <w:szCs w:val="24"/>
        </w:rPr>
        <w:t>;</w:t>
      </w:r>
    </w:p>
    <w:p w:rsidR="007D230E" w:rsidRPr="004D32FF" w:rsidRDefault="007D230E" w:rsidP="00964FA0">
      <w:pPr>
        <w:pStyle w:val="ListParagraph"/>
        <w:numPr>
          <w:ilvl w:val="0"/>
          <w:numId w:val="33"/>
        </w:numPr>
        <w:spacing w:after="0" w:line="360" w:lineRule="auto"/>
        <w:ind w:left="3544" w:right="-360" w:hanging="502"/>
        <w:jc w:val="both"/>
        <w:rPr>
          <w:rFonts w:cs="Arial"/>
          <w:szCs w:val="24"/>
        </w:rPr>
      </w:pPr>
      <w:proofErr w:type="spellStart"/>
      <w:r w:rsidRPr="004D32FF">
        <w:rPr>
          <w:rFonts w:cs="Arial"/>
          <w:szCs w:val="24"/>
        </w:rPr>
        <w:t>Mengendalikan</w:t>
      </w:r>
      <w:proofErr w:type="spellEnd"/>
      <w:r w:rsidR="00E9215E">
        <w:rPr>
          <w:rFonts w:cs="Arial"/>
          <w:szCs w:val="24"/>
        </w:rPr>
        <w:t xml:space="preserve"> </w:t>
      </w:r>
      <w:proofErr w:type="spellStart"/>
      <w:r w:rsidRPr="004D32FF">
        <w:rPr>
          <w:rFonts w:cs="Arial"/>
          <w:szCs w:val="24"/>
        </w:rPr>
        <w:t>dan</w:t>
      </w:r>
      <w:proofErr w:type="spellEnd"/>
      <w:r w:rsidR="00E9215E">
        <w:rPr>
          <w:rFonts w:cs="Arial"/>
          <w:szCs w:val="24"/>
        </w:rPr>
        <w:t xml:space="preserve"> </w:t>
      </w:r>
      <w:proofErr w:type="spellStart"/>
      <w:r w:rsidRPr="004D32FF">
        <w:rPr>
          <w:rFonts w:cs="Arial"/>
          <w:szCs w:val="24"/>
        </w:rPr>
        <w:t>mengurangi</w:t>
      </w:r>
      <w:proofErr w:type="spellEnd"/>
      <w:r w:rsidR="00E9215E">
        <w:rPr>
          <w:rFonts w:cs="Arial"/>
          <w:szCs w:val="24"/>
        </w:rPr>
        <w:t xml:space="preserve"> </w:t>
      </w:r>
      <w:proofErr w:type="spellStart"/>
      <w:r w:rsidRPr="004D32FF">
        <w:rPr>
          <w:rFonts w:cs="Arial"/>
          <w:szCs w:val="24"/>
        </w:rPr>
        <w:t>resiko</w:t>
      </w:r>
      <w:proofErr w:type="spellEnd"/>
      <w:r w:rsidR="00E9215E">
        <w:rPr>
          <w:rFonts w:cs="Arial"/>
          <w:szCs w:val="24"/>
        </w:rPr>
        <w:t xml:space="preserve"> </w:t>
      </w:r>
      <w:proofErr w:type="spellStart"/>
      <w:r w:rsidRPr="004D32FF">
        <w:rPr>
          <w:rFonts w:cs="Arial"/>
          <w:szCs w:val="24"/>
        </w:rPr>
        <w:t>daya</w:t>
      </w:r>
      <w:proofErr w:type="spellEnd"/>
      <w:r w:rsidR="00E9215E">
        <w:rPr>
          <w:rFonts w:cs="Arial"/>
          <w:szCs w:val="24"/>
        </w:rPr>
        <w:t xml:space="preserve"> </w:t>
      </w:r>
      <w:proofErr w:type="spellStart"/>
      <w:r w:rsidRPr="004D32FF">
        <w:rPr>
          <w:rFonts w:cs="Arial"/>
          <w:szCs w:val="24"/>
        </w:rPr>
        <w:t>rusak</w:t>
      </w:r>
      <w:proofErr w:type="spellEnd"/>
      <w:r w:rsidRPr="004D32FF">
        <w:rPr>
          <w:rFonts w:cs="Arial"/>
          <w:szCs w:val="24"/>
        </w:rPr>
        <w:t xml:space="preserve"> air.</w:t>
      </w:r>
    </w:p>
    <w:p w:rsidR="007D230E" w:rsidRPr="004D32FF" w:rsidRDefault="007D230E" w:rsidP="007D230E">
      <w:pPr>
        <w:pStyle w:val="ListParagraph"/>
        <w:spacing w:after="0" w:line="240" w:lineRule="auto"/>
        <w:ind w:left="3544" w:right="-360"/>
        <w:rPr>
          <w:rFonts w:cs="Arial"/>
          <w:szCs w:val="24"/>
        </w:rPr>
      </w:pPr>
    </w:p>
    <w:p w:rsidR="007D230E" w:rsidRPr="004E2A76" w:rsidRDefault="00F94EE4" w:rsidP="00F94EE4">
      <w:pPr>
        <w:pStyle w:val="ListParagraph"/>
        <w:spacing w:after="0" w:line="360" w:lineRule="auto"/>
        <w:ind w:left="3119" w:hanging="3119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4.      </w:t>
      </w:r>
      <w:r w:rsidR="00793893">
        <w:rPr>
          <w:rFonts w:cs="Arial"/>
          <w:szCs w:val="24"/>
        </w:rPr>
        <w:t xml:space="preserve"> </w:t>
      </w:r>
      <w:r w:rsidR="007D230E" w:rsidRPr="004D32FF">
        <w:rPr>
          <w:rFonts w:cs="Arial"/>
          <w:szCs w:val="24"/>
        </w:rPr>
        <w:t>TUJUAN</w:t>
      </w:r>
      <w:r>
        <w:rPr>
          <w:rFonts w:cs="Arial"/>
          <w:szCs w:val="24"/>
        </w:rPr>
        <w:t xml:space="preserve">                 </w:t>
      </w:r>
      <w:r w:rsidR="00E627D6">
        <w:rPr>
          <w:rFonts w:cs="Arial"/>
          <w:szCs w:val="24"/>
        </w:rPr>
        <w:t xml:space="preserve">  </w:t>
      </w:r>
      <w:r w:rsidR="007D230E" w:rsidRPr="004D32FF">
        <w:rPr>
          <w:rFonts w:cs="Arial"/>
          <w:szCs w:val="24"/>
        </w:rPr>
        <w:t xml:space="preserve">:  </w:t>
      </w:r>
      <w:r w:rsidR="00C97F75">
        <w:rPr>
          <w:rFonts w:cs="Arial"/>
          <w:szCs w:val="24"/>
        </w:rPr>
        <w:t xml:space="preserve"> </w:t>
      </w:r>
      <w:proofErr w:type="spellStart"/>
      <w:r w:rsidRPr="004E2A76">
        <w:rPr>
          <w:rFonts w:ascii="Tahoma" w:eastAsia="Tahoma" w:hAnsi="Tahoma" w:cs="Tahoma"/>
          <w:position w:val="-1"/>
          <w:szCs w:val="24"/>
        </w:rPr>
        <w:t>Me</w:t>
      </w:r>
      <w:r w:rsidRPr="004E2A76">
        <w:rPr>
          <w:rFonts w:ascii="Tahoma" w:eastAsia="Tahoma" w:hAnsi="Tahoma" w:cs="Tahoma"/>
          <w:spacing w:val="1"/>
          <w:position w:val="-1"/>
          <w:szCs w:val="24"/>
        </w:rPr>
        <w:t>n</w:t>
      </w:r>
      <w:r w:rsidRPr="004E2A76">
        <w:rPr>
          <w:rFonts w:ascii="Tahoma" w:eastAsia="Tahoma" w:hAnsi="Tahoma" w:cs="Tahoma"/>
          <w:position w:val="-1"/>
          <w:szCs w:val="24"/>
        </w:rPr>
        <w:t>ingka</w:t>
      </w:r>
      <w:r w:rsidRPr="004E2A76">
        <w:rPr>
          <w:rFonts w:ascii="Tahoma" w:eastAsia="Tahoma" w:hAnsi="Tahoma" w:cs="Tahoma"/>
          <w:spacing w:val="-1"/>
          <w:position w:val="-1"/>
          <w:szCs w:val="24"/>
        </w:rPr>
        <w:t>t</w:t>
      </w:r>
      <w:r w:rsidRPr="004E2A76">
        <w:rPr>
          <w:rFonts w:ascii="Tahoma" w:eastAsia="Tahoma" w:hAnsi="Tahoma" w:cs="Tahoma"/>
          <w:position w:val="-1"/>
          <w:szCs w:val="24"/>
        </w:rPr>
        <w:t>k</w:t>
      </w:r>
      <w:r w:rsidRPr="004E2A76">
        <w:rPr>
          <w:rFonts w:ascii="Tahoma" w:eastAsia="Tahoma" w:hAnsi="Tahoma" w:cs="Tahoma"/>
          <w:spacing w:val="-1"/>
          <w:position w:val="-1"/>
          <w:szCs w:val="24"/>
        </w:rPr>
        <w:t>a</w:t>
      </w:r>
      <w:r w:rsidRPr="004E2A76">
        <w:rPr>
          <w:rFonts w:ascii="Tahoma" w:eastAsia="Tahoma" w:hAnsi="Tahoma" w:cs="Tahoma"/>
          <w:position w:val="-1"/>
          <w:szCs w:val="24"/>
        </w:rPr>
        <w:t>n</w:t>
      </w:r>
      <w:proofErr w:type="spellEnd"/>
      <w:r w:rsidRPr="004E2A76">
        <w:rPr>
          <w:rFonts w:ascii="Tahoma" w:eastAsia="Tahoma" w:hAnsi="Tahoma" w:cs="Tahoma"/>
          <w:position w:val="-1"/>
          <w:szCs w:val="24"/>
        </w:rPr>
        <w:t xml:space="preserve"> </w:t>
      </w:r>
      <w:proofErr w:type="spellStart"/>
      <w:r w:rsidRPr="004E2A76">
        <w:rPr>
          <w:rFonts w:ascii="Tahoma" w:eastAsia="Tahoma" w:hAnsi="Tahoma" w:cs="Tahoma"/>
          <w:position w:val="-1"/>
          <w:szCs w:val="24"/>
        </w:rPr>
        <w:t>k</w:t>
      </w:r>
      <w:r w:rsidRPr="004E2A76">
        <w:rPr>
          <w:rFonts w:ascii="Tahoma" w:eastAsia="Tahoma" w:hAnsi="Tahoma" w:cs="Tahoma"/>
          <w:spacing w:val="1"/>
          <w:position w:val="-1"/>
          <w:szCs w:val="24"/>
        </w:rPr>
        <w:t>e</w:t>
      </w:r>
      <w:r w:rsidRPr="004E2A76">
        <w:rPr>
          <w:rFonts w:ascii="Tahoma" w:eastAsia="Tahoma" w:hAnsi="Tahoma" w:cs="Tahoma"/>
          <w:spacing w:val="-1"/>
          <w:position w:val="-1"/>
          <w:szCs w:val="24"/>
        </w:rPr>
        <w:t>t</w:t>
      </w:r>
      <w:r w:rsidRPr="004E2A76">
        <w:rPr>
          <w:rFonts w:ascii="Tahoma" w:eastAsia="Tahoma" w:hAnsi="Tahoma" w:cs="Tahoma"/>
          <w:spacing w:val="1"/>
          <w:position w:val="-1"/>
          <w:szCs w:val="24"/>
        </w:rPr>
        <w:t>e</w:t>
      </w:r>
      <w:r w:rsidRPr="004E2A76">
        <w:rPr>
          <w:rFonts w:ascii="Tahoma" w:eastAsia="Tahoma" w:hAnsi="Tahoma" w:cs="Tahoma"/>
          <w:position w:val="-1"/>
          <w:szCs w:val="24"/>
        </w:rPr>
        <w:t>r</w:t>
      </w:r>
      <w:r w:rsidRPr="004E2A76">
        <w:rPr>
          <w:rFonts w:ascii="Tahoma" w:eastAsia="Tahoma" w:hAnsi="Tahoma" w:cs="Tahoma"/>
          <w:spacing w:val="1"/>
          <w:position w:val="-1"/>
          <w:szCs w:val="24"/>
        </w:rPr>
        <w:t>se</w:t>
      </w:r>
      <w:r w:rsidRPr="004E2A76">
        <w:rPr>
          <w:rFonts w:ascii="Tahoma" w:eastAsia="Tahoma" w:hAnsi="Tahoma" w:cs="Tahoma"/>
          <w:position w:val="-1"/>
          <w:szCs w:val="24"/>
        </w:rPr>
        <w:t>di</w:t>
      </w:r>
      <w:r w:rsidRPr="004E2A76">
        <w:rPr>
          <w:rFonts w:ascii="Tahoma" w:eastAsia="Tahoma" w:hAnsi="Tahoma" w:cs="Tahoma"/>
          <w:spacing w:val="-1"/>
          <w:position w:val="-1"/>
          <w:szCs w:val="24"/>
        </w:rPr>
        <w:t>aa</w:t>
      </w:r>
      <w:r w:rsidRPr="004E2A76">
        <w:rPr>
          <w:rFonts w:ascii="Tahoma" w:eastAsia="Tahoma" w:hAnsi="Tahoma" w:cs="Tahoma"/>
          <w:position w:val="-1"/>
          <w:szCs w:val="24"/>
        </w:rPr>
        <w:t>n</w:t>
      </w:r>
      <w:proofErr w:type="spellEnd"/>
      <w:r w:rsidRPr="004E2A76">
        <w:rPr>
          <w:rFonts w:ascii="Tahoma" w:eastAsia="Tahoma" w:hAnsi="Tahoma" w:cs="Tahoma"/>
          <w:position w:val="-1"/>
          <w:szCs w:val="24"/>
        </w:rPr>
        <w:t xml:space="preserve"> </w:t>
      </w:r>
      <w:proofErr w:type="spellStart"/>
      <w:r w:rsidR="00E627D6">
        <w:rPr>
          <w:rFonts w:ascii="Tahoma" w:eastAsia="Tahoma" w:hAnsi="Tahoma" w:cs="Tahoma"/>
          <w:position w:val="-1"/>
          <w:szCs w:val="24"/>
        </w:rPr>
        <w:t>d</w:t>
      </w:r>
      <w:r w:rsidRPr="004E2A76">
        <w:rPr>
          <w:rFonts w:ascii="Tahoma" w:eastAsia="Tahoma" w:hAnsi="Tahoma" w:cs="Tahoma"/>
          <w:spacing w:val="-2"/>
          <w:position w:val="-1"/>
          <w:szCs w:val="24"/>
        </w:rPr>
        <w:t>a</w:t>
      </w:r>
      <w:r w:rsidRPr="004E2A76">
        <w:rPr>
          <w:rFonts w:ascii="Tahoma" w:eastAsia="Tahoma" w:hAnsi="Tahoma" w:cs="Tahoma"/>
          <w:position w:val="-1"/>
          <w:szCs w:val="24"/>
        </w:rPr>
        <w:t>n</w:t>
      </w:r>
      <w:proofErr w:type="spellEnd"/>
      <w:r w:rsidRPr="004E2A76">
        <w:rPr>
          <w:rFonts w:ascii="Tahoma" w:eastAsia="Tahoma" w:hAnsi="Tahoma" w:cs="Tahoma"/>
          <w:position w:val="-1"/>
          <w:szCs w:val="24"/>
        </w:rPr>
        <w:t xml:space="preserve"> </w:t>
      </w:r>
      <w:proofErr w:type="spellStart"/>
      <w:r w:rsidRPr="004E2A76">
        <w:rPr>
          <w:rFonts w:ascii="Tahoma" w:eastAsia="Tahoma" w:hAnsi="Tahoma" w:cs="Tahoma"/>
          <w:position w:val="-1"/>
          <w:szCs w:val="24"/>
        </w:rPr>
        <w:t>k</w:t>
      </w:r>
      <w:r w:rsidRPr="004E2A76">
        <w:rPr>
          <w:rFonts w:ascii="Tahoma" w:eastAsia="Tahoma" w:hAnsi="Tahoma" w:cs="Tahoma"/>
          <w:spacing w:val="1"/>
          <w:position w:val="-1"/>
          <w:szCs w:val="24"/>
        </w:rPr>
        <w:t>u</w:t>
      </w:r>
      <w:r w:rsidRPr="004E2A76">
        <w:rPr>
          <w:rFonts w:ascii="Tahoma" w:eastAsia="Tahoma" w:hAnsi="Tahoma" w:cs="Tahoma"/>
          <w:spacing w:val="-1"/>
          <w:position w:val="-1"/>
          <w:szCs w:val="24"/>
        </w:rPr>
        <w:t>a</w:t>
      </w:r>
      <w:r w:rsidRPr="004E2A76">
        <w:rPr>
          <w:rFonts w:ascii="Tahoma" w:eastAsia="Tahoma" w:hAnsi="Tahoma" w:cs="Tahoma"/>
          <w:position w:val="-1"/>
          <w:szCs w:val="24"/>
        </w:rPr>
        <w:t>lit</w:t>
      </w:r>
      <w:r w:rsidRPr="004E2A76">
        <w:rPr>
          <w:rFonts w:ascii="Tahoma" w:eastAsia="Tahoma" w:hAnsi="Tahoma" w:cs="Tahoma"/>
          <w:spacing w:val="-2"/>
          <w:position w:val="-1"/>
          <w:szCs w:val="24"/>
        </w:rPr>
        <w:t>a</w:t>
      </w:r>
      <w:r w:rsidRPr="004E2A76">
        <w:rPr>
          <w:rFonts w:ascii="Tahoma" w:eastAsia="Tahoma" w:hAnsi="Tahoma" w:cs="Tahoma"/>
          <w:position w:val="-1"/>
          <w:szCs w:val="24"/>
        </w:rPr>
        <w:t>s</w:t>
      </w:r>
      <w:proofErr w:type="spellEnd"/>
      <w:r w:rsidRPr="004E2A76">
        <w:rPr>
          <w:rFonts w:ascii="Tahoma" w:eastAsia="Tahoma" w:hAnsi="Tahoma" w:cs="Tahoma"/>
          <w:position w:val="-1"/>
          <w:szCs w:val="24"/>
        </w:rPr>
        <w:t xml:space="preserve"> </w:t>
      </w:r>
      <w:proofErr w:type="spellStart"/>
      <w:r w:rsidR="00E627D6">
        <w:rPr>
          <w:rFonts w:ascii="Tahoma" w:eastAsia="Tahoma" w:hAnsi="Tahoma" w:cs="Tahoma"/>
          <w:spacing w:val="44"/>
          <w:position w:val="-1"/>
          <w:szCs w:val="24"/>
        </w:rPr>
        <w:t>layanan</w:t>
      </w:r>
      <w:proofErr w:type="spellEnd"/>
      <w:r w:rsidR="00E627D6">
        <w:rPr>
          <w:rFonts w:ascii="Tahoma" w:eastAsia="Tahoma" w:hAnsi="Tahoma" w:cs="Tahoma"/>
          <w:spacing w:val="44"/>
          <w:position w:val="-1"/>
          <w:szCs w:val="24"/>
        </w:rPr>
        <w:t xml:space="preserve"> </w:t>
      </w:r>
      <w:proofErr w:type="spellStart"/>
      <w:r w:rsidRPr="004E2A76">
        <w:rPr>
          <w:rFonts w:ascii="Tahoma" w:eastAsia="Tahoma" w:hAnsi="Tahoma" w:cs="Tahoma"/>
          <w:spacing w:val="4"/>
          <w:position w:val="-1"/>
          <w:szCs w:val="24"/>
        </w:rPr>
        <w:t>i</w:t>
      </w:r>
      <w:r w:rsidRPr="004E2A76">
        <w:rPr>
          <w:rFonts w:ascii="Tahoma" w:eastAsia="Tahoma" w:hAnsi="Tahoma" w:cs="Tahoma"/>
          <w:position w:val="-1"/>
          <w:szCs w:val="24"/>
        </w:rPr>
        <w:t>n</w:t>
      </w:r>
      <w:r w:rsidRPr="004E2A76">
        <w:rPr>
          <w:rFonts w:ascii="Tahoma" w:eastAsia="Tahoma" w:hAnsi="Tahoma" w:cs="Tahoma"/>
          <w:spacing w:val="1"/>
          <w:position w:val="-1"/>
          <w:szCs w:val="24"/>
        </w:rPr>
        <w:t>f</w:t>
      </w:r>
      <w:r w:rsidRPr="004E2A76">
        <w:rPr>
          <w:rFonts w:ascii="Tahoma" w:eastAsia="Tahoma" w:hAnsi="Tahoma" w:cs="Tahoma"/>
          <w:position w:val="-1"/>
          <w:szCs w:val="24"/>
        </w:rPr>
        <w:t>r</w:t>
      </w:r>
      <w:r w:rsidRPr="004E2A76">
        <w:rPr>
          <w:rFonts w:ascii="Tahoma" w:eastAsia="Tahoma" w:hAnsi="Tahoma" w:cs="Tahoma"/>
          <w:spacing w:val="-1"/>
          <w:position w:val="-1"/>
          <w:szCs w:val="24"/>
        </w:rPr>
        <w:t>a</w:t>
      </w:r>
      <w:r w:rsidRPr="004E2A76">
        <w:rPr>
          <w:rFonts w:ascii="Tahoma" w:eastAsia="Tahoma" w:hAnsi="Tahoma" w:cs="Tahoma"/>
          <w:spacing w:val="1"/>
          <w:position w:val="-1"/>
          <w:szCs w:val="24"/>
        </w:rPr>
        <w:t>s</w:t>
      </w:r>
      <w:r w:rsidRPr="004E2A76">
        <w:rPr>
          <w:rFonts w:ascii="Tahoma" w:eastAsia="Tahoma" w:hAnsi="Tahoma" w:cs="Tahoma"/>
          <w:spacing w:val="-1"/>
          <w:position w:val="-1"/>
          <w:szCs w:val="24"/>
        </w:rPr>
        <w:t>t</w:t>
      </w:r>
      <w:r w:rsidRPr="004E2A76">
        <w:rPr>
          <w:rFonts w:ascii="Tahoma" w:eastAsia="Tahoma" w:hAnsi="Tahoma" w:cs="Tahoma"/>
          <w:position w:val="-1"/>
          <w:szCs w:val="24"/>
        </w:rPr>
        <w:t>ru</w:t>
      </w:r>
      <w:r w:rsidRPr="004E2A76">
        <w:rPr>
          <w:rFonts w:ascii="Tahoma" w:eastAsia="Tahoma" w:hAnsi="Tahoma" w:cs="Tahoma"/>
          <w:spacing w:val="1"/>
          <w:position w:val="-1"/>
          <w:szCs w:val="24"/>
        </w:rPr>
        <w:t>k</w:t>
      </w:r>
      <w:r w:rsidRPr="004E2A76">
        <w:rPr>
          <w:rFonts w:ascii="Tahoma" w:eastAsia="Tahoma" w:hAnsi="Tahoma" w:cs="Tahoma"/>
          <w:spacing w:val="-1"/>
          <w:position w:val="-1"/>
          <w:szCs w:val="24"/>
        </w:rPr>
        <w:t>t</w:t>
      </w:r>
      <w:r w:rsidRPr="004E2A76">
        <w:rPr>
          <w:rFonts w:ascii="Tahoma" w:eastAsia="Tahoma" w:hAnsi="Tahoma" w:cs="Tahoma"/>
          <w:position w:val="-1"/>
          <w:szCs w:val="24"/>
        </w:rPr>
        <w:t>ur</w:t>
      </w:r>
      <w:proofErr w:type="spellEnd"/>
      <w:r w:rsidRPr="004E2A76">
        <w:rPr>
          <w:rFonts w:ascii="Tahoma" w:eastAsia="Tahoma" w:hAnsi="Tahoma" w:cs="Tahoma"/>
          <w:position w:val="-1"/>
          <w:szCs w:val="24"/>
        </w:rPr>
        <w:t xml:space="preserve"> </w:t>
      </w:r>
      <w:proofErr w:type="spellStart"/>
      <w:r w:rsidR="00E627D6">
        <w:rPr>
          <w:rFonts w:ascii="Tahoma" w:eastAsia="Tahoma" w:hAnsi="Tahoma" w:cs="Tahoma"/>
          <w:position w:val="-1"/>
          <w:szCs w:val="24"/>
        </w:rPr>
        <w:t>strategis</w:t>
      </w:r>
      <w:proofErr w:type="spellEnd"/>
      <w:r w:rsidRPr="004E2A76">
        <w:rPr>
          <w:rFonts w:ascii="Tahoma" w:eastAsia="Tahoma" w:hAnsi="Tahoma" w:cs="Tahoma"/>
          <w:position w:val="-1"/>
          <w:szCs w:val="24"/>
        </w:rPr>
        <w:t xml:space="preserve"> </w:t>
      </w:r>
      <w:r w:rsidR="00AF0F85">
        <w:rPr>
          <w:rFonts w:ascii="Tahoma" w:eastAsia="Tahoma" w:hAnsi="Tahoma" w:cs="Tahoma"/>
          <w:position w:val="-1"/>
          <w:szCs w:val="24"/>
        </w:rPr>
        <w:t>di</w:t>
      </w:r>
      <w:r w:rsidRPr="004E2A76">
        <w:rPr>
          <w:rFonts w:ascii="Tahoma" w:eastAsia="Tahoma" w:hAnsi="Tahoma" w:cs="Tahoma"/>
          <w:position w:val="-1"/>
          <w:szCs w:val="24"/>
        </w:rPr>
        <w:t xml:space="preserve"> </w:t>
      </w:r>
      <w:proofErr w:type="spellStart"/>
      <w:r w:rsidR="00AF0F85">
        <w:rPr>
          <w:rFonts w:ascii="Tahoma" w:eastAsia="Tahoma" w:hAnsi="Tahoma" w:cs="Tahoma"/>
          <w:position w:val="-1"/>
          <w:szCs w:val="24"/>
        </w:rPr>
        <w:t>Bidang</w:t>
      </w:r>
      <w:proofErr w:type="spellEnd"/>
      <w:r w:rsidR="00AF0F85">
        <w:rPr>
          <w:rFonts w:ascii="Tahoma" w:eastAsia="Tahoma" w:hAnsi="Tahoma" w:cs="Tahoma"/>
          <w:position w:val="-1"/>
          <w:szCs w:val="24"/>
        </w:rPr>
        <w:t xml:space="preserve"> </w:t>
      </w:r>
      <w:proofErr w:type="spellStart"/>
      <w:r w:rsidR="00AF0F85">
        <w:rPr>
          <w:rFonts w:ascii="Tahoma" w:eastAsia="Tahoma" w:hAnsi="Tahoma" w:cs="Tahoma"/>
          <w:position w:val="-1"/>
          <w:szCs w:val="24"/>
        </w:rPr>
        <w:t>Sumber</w:t>
      </w:r>
      <w:proofErr w:type="spellEnd"/>
      <w:r w:rsidR="00AF0F85">
        <w:rPr>
          <w:rFonts w:ascii="Tahoma" w:eastAsia="Tahoma" w:hAnsi="Tahoma" w:cs="Tahoma"/>
          <w:position w:val="-1"/>
          <w:szCs w:val="24"/>
        </w:rPr>
        <w:t xml:space="preserve"> </w:t>
      </w:r>
      <w:proofErr w:type="spellStart"/>
      <w:r w:rsidR="00AF0F85">
        <w:rPr>
          <w:rFonts w:ascii="Tahoma" w:eastAsia="Tahoma" w:hAnsi="Tahoma" w:cs="Tahoma"/>
          <w:position w:val="-1"/>
          <w:szCs w:val="24"/>
        </w:rPr>
        <w:t>Daya</w:t>
      </w:r>
      <w:proofErr w:type="spellEnd"/>
      <w:r w:rsidR="00AF0F85">
        <w:rPr>
          <w:rFonts w:ascii="Tahoma" w:eastAsia="Tahoma" w:hAnsi="Tahoma" w:cs="Tahoma"/>
          <w:position w:val="-1"/>
          <w:szCs w:val="24"/>
        </w:rPr>
        <w:t xml:space="preserve"> Air </w:t>
      </w:r>
      <w:r w:rsidRPr="004E2A76">
        <w:rPr>
          <w:rFonts w:ascii="Tahoma" w:eastAsia="Tahoma" w:hAnsi="Tahoma" w:cs="Tahoma"/>
          <w:position w:val="-1"/>
          <w:szCs w:val="24"/>
        </w:rPr>
        <w:t xml:space="preserve"> </w:t>
      </w:r>
      <w:r w:rsidR="00AF0F85">
        <w:rPr>
          <w:rFonts w:ascii="Tahoma" w:eastAsia="Tahoma" w:hAnsi="Tahoma" w:cs="Tahoma"/>
          <w:position w:val="-1"/>
          <w:szCs w:val="24"/>
        </w:rPr>
        <w:t xml:space="preserve"> </w:t>
      </w:r>
      <w:r w:rsidRPr="004E2A76">
        <w:rPr>
          <w:rFonts w:ascii="Tahoma" w:eastAsia="Tahoma" w:hAnsi="Tahoma" w:cs="Tahoma"/>
          <w:spacing w:val="44"/>
          <w:position w:val="-1"/>
          <w:szCs w:val="24"/>
        </w:rPr>
        <w:t xml:space="preserve"> </w:t>
      </w:r>
    </w:p>
    <w:p w:rsidR="007D230E" w:rsidRPr="004D32FF" w:rsidRDefault="007D230E" w:rsidP="007D230E">
      <w:pPr>
        <w:pStyle w:val="ListParagraph"/>
        <w:spacing w:after="0" w:line="240" w:lineRule="auto"/>
        <w:ind w:left="3544"/>
        <w:rPr>
          <w:rFonts w:cs="Arial"/>
          <w:szCs w:val="24"/>
        </w:rPr>
      </w:pPr>
    </w:p>
    <w:p w:rsidR="007D230E" w:rsidRPr="004D32FF" w:rsidRDefault="007D230E" w:rsidP="00964FA0">
      <w:pPr>
        <w:pStyle w:val="ListParagraph"/>
        <w:numPr>
          <w:ilvl w:val="0"/>
          <w:numId w:val="32"/>
        </w:numPr>
        <w:tabs>
          <w:tab w:val="left" w:pos="709"/>
          <w:tab w:val="left" w:pos="2835"/>
        </w:tabs>
        <w:spacing w:after="0" w:line="360" w:lineRule="auto"/>
        <w:ind w:left="3119" w:right="10" w:hanging="3119"/>
        <w:jc w:val="both"/>
        <w:rPr>
          <w:rFonts w:cs="Arial"/>
          <w:szCs w:val="24"/>
        </w:rPr>
      </w:pPr>
      <w:r w:rsidRPr="004D32FF">
        <w:rPr>
          <w:rFonts w:cs="Arial"/>
          <w:szCs w:val="24"/>
        </w:rPr>
        <w:t xml:space="preserve">TUGAS </w:t>
      </w:r>
      <w:r w:rsidRPr="004D32FF">
        <w:rPr>
          <w:rFonts w:cs="Arial"/>
          <w:szCs w:val="24"/>
        </w:rPr>
        <w:tab/>
        <w:t>:</w:t>
      </w:r>
      <w:r w:rsidRPr="004D32FF">
        <w:rPr>
          <w:rFonts w:cs="Arial"/>
          <w:szCs w:val="24"/>
        </w:rPr>
        <w:tab/>
      </w:r>
      <w:proofErr w:type="spellStart"/>
      <w:r w:rsidRPr="004D32FF">
        <w:rPr>
          <w:rFonts w:cs="Arial"/>
          <w:szCs w:val="24"/>
        </w:rPr>
        <w:t>Melaksanakan</w:t>
      </w:r>
      <w:proofErr w:type="spellEnd"/>
      <w:r w:rsidR="00B97164">
        <w:rPr>
          <w:rFonts w:cs="Arial"/>
          <w:szCs w:val="24"/>
        </w:rPr>
        <w:t xml:space="preserve"> </w:t>
      </w:r>
      <w:proofErr w:type="spellStart"/>
      <w:r w:rsidRPr="004D32FF">
        <w:rPr>
          <w:rFonts w:cs="Arial"/>
          <w:szCs w:val="24"/>
        </w:rPr>
        <w:t>urusa</w:t>
      </w:r>
      <w:bookmarkStart w:id="0" w:name="_GoBack"/>
      <w:bookmarkEnd w:id="0"/>
      <w:r w:rsidRPr="004D32FF">
        <w:rPr>
          <w:rFonts w:cs="Arial"/>
          <w:szCs w:val="24"/>
        </w:rPr>
        <w:t>n</w:t>
      </w:r>
      <w:proofErr w:type="spellEnd"/>
      <w:r w:rsidR="00B97164">
        <w:rPr>
          <w:rFonts w:cs="Arial"/>
          <w:szCs w:val="24"/>
        </w:rPr>
        <w:t xml:space="preserve"> </w:t>
      </w:r>
      <w:proofErr w:type="spellStart"/>
      <w:r w:rsidRPr="004D32FF">
        <w:rPr>
          <w:rFonts w:cs="Arial"/>
          <w:szCs w:val="24"/>
        </w:rPr>
        <w:t>pemerintahan</w:t>
      </w:r>
      <w:proofErr w:type="spellEnd"/>
      <w:r w:rsidR="00B97164">
        <w:rPr>
          <w:rFonts w:cs="Arial"/>
          <w:szCs w:val="24"/>
        </w:rPr>
        <w:t xml:space="preserve"> </w:t>
      </w:r>
      <w:r w:rsidR="00946BE7">
        <w:rPr>
          <w:rFonts w:cs="Arial"/>
          <w:szCs w:val="24"/>
        </w:rPr>
        <w:t xml:space="preserve">yang </w:t>
      </w:r>
      <w:proofErr w:type="spellStart"/>
      <w:r w:rsidR="00946BE7">
        <w:rPr>
          <w:rFonts w:cs="Arial"/>
          <w:szCs w:val="24"/>
        </w:rPr>
        <w:t>menjadi</w:t>
      </w:r>
      <w:proofErr w:type="spellEnd"/>
      <w:r w:rsidR="00946BE7">
        <w:rPr>
          <w:rFonts w:cs="Arial"/>
          <w:szCs w:val="24"/>
        </w:rPr>
        <w:t xml:space="preserve"> </w:t>
      </w:r>
      <w:proofErr w:type="spellStart"/>
      <w:r w:rsidR="00946BE7">
        <w:rPr>
          <w:rFonts w:cs="Arial"/>
          <w:szCs w:val="24"/>
        </w:rPr>
        <w:t>kewenangan</w:t>
      </w:r>
      <w:proofErr w:type="spellEnd"/>
      <w:r w:rsidR="00946BE7">
        <w:rPr>
          <w:rFonts w:cs="Arial"/>
          <w:szCs w:val="24"/>
        </w:rPr>
        <w:t xml:space="preserve"> </w:t>
      </w:r>
      <w:proofErr w:type="spellStart"/>
      <w:r w:rsidR="00946BE7">
        <w:rPr>
          <w:rFonts w:cs="Arial"/>
          <w:szCs w:val="24"/>
        </w:rPr>
        <w:t>Pemerintah</w:t>
      </w:r>
      <w:proofErr w:type="spellEnd"/>
      <w:r w:rsidR="00946BE7">
        <w:rPr>
          <w:rFonts w:cs="Arial"/>
          <w:szCs w:val="24"/>
        </w:rPr>
        <w:t xml:space="preserve"> </w:t>
      </w:r>
      <w:proofErr w:type="spellStart"/>
      <w:r w:rsidR="00946BE7">
        <w:rPr>
          <w:rFonts w:cs="Arial"/>
          <w:szCs w:val="24"/>
        </w:rPr>
        <w:t>Provinsi</w:t>
      </w:r>
      <w:proofErr w:type="spellEnd"/>
      <w:r w:rsidR="00946BE7">
        <w:rPr>
          <w:rFonts w:cs="Arial"/>
          <w:szCs w:val="24"/>
        </w:rPr>
        <w:t xml:space="preserve"> di </w:t>
      </w:r>
      <w:proofErr w:type="spellStart"/>
      <w:r w:rsidR="00946BE7">
        <w:rPr>
          <w:rFonts w:cs="Arial"/>
          <w:szCs w:val="24"/>
        </w:rPr>
        <w:t>bidang</w:t>
      </w:r>
      <w:proofErr w:type="spellEnd"/>
      <w:r w:rsidR="00946BE7">
        <w:rPr>
          <w:rFonts w:cs="Arial"/>
          <w:szCs w:val="24"/>
        </w:rPr>
        <w:t xml:space="preserve"> </w:t>
      </w:r>
      <w:proofErr w:type="spellStart"/>
      <w:r w:rsidR="00B23333">
        <w:rPr>
          <w:rFonts w:cs="Arial"/>
          <w:szCs w:val="24"/>
        </w:rPr>
        <w:t>pekerjaan</w:t>
      </w:r>
      <w:proofErr w:type="spellEnd"/>
      <w:r w:rsidR="00B23333">
        <w:rPr>
          <w:rFonts w:cs="Arial"/>
          <w:szCs w:val="24"/>
        </w:rPr>
        <w:t xml:space="preserve"> </w:t>
      </w:r>
      <w:proofErr w:type="spellStart"/>
      <w:r w:rsidR="00B23333">
        <w:rPr>
          <w:rFonts w:cs="Arial"/>
          <w:szCs w:val="24"/>
        </w:rPr>
        <w:t>umum</w:t>
      </w:r>
      <w:proofErr w:type="spellEnd"/>
      <w:r w:rsidR="00B23333">
        <w:rPr>
          <w:rFonts w:cs="Arial"/>
          <w:szCs w:val="24"/>
        </w:rPr>
        <w:t xml:space="preserve"> </w:t>
      </w:r>
      <w:proofErr w:type="spellStart"/>
      <w:r w:rsidR="00B23333">
        <w:rPr>
          <w:rFonts w:cs="Arial"/>
          <w:szCs w:val="24"/>
        </w:rPr>
        <w:t>sumber</w:t>
      </w:r>
      <w:proofErr w:type="spellEnd"/>
      <w:r w:rsidR="00B23333">
        <w:rPr>
          <w:rFonts w:cs="Arial"/>
          <w:szCs w:val="24"/>
        </w:rPr>
        <w:t xml:space="preserve"> </w:t>
      </w:r>
      <w:proofErr w:type="spellStart"/>
      <w:r w:rsidR="00B23333">
        <w:rPr>
          <w:rFonts w:cs="Arial"/>
          <w:szCs w:val="24"/>
        </w:rPr>
        <w:t>daya</w:t>
      </w:r>
      <w:proofErr w:type="spellEnd"/>
      <w:r w:rsidR="00B23333">
        <w:rPr>
          <w:rFonts w:cs="Arial"/>
          <w:szCs w:val="24"/>
        </w:rPr>
        <w:t xml:space="preserve"> air </w:t>
      </w:r>
      <w:proofErr w:type="spellStart"/>
      <w:r w:rsidR="00B23333">
        <w:rPr>
          <w:rFonts w:cs="Arial"/>
          <w:szCs w:val="24"/>
        </w:rPr>
        <w:t>dan</w:t>
      </w:r>
      <w:proofErr w:type="spellEnd"/>
      <w:r w:rsidR="00B23333">
        <w:rPr>
          <w:rFonts w:cs="Arial"/>
          <w:szCs w:val="24"/>
        </w:rPr>
        <w:t xml:space="preserve"> </w:t>
      </w:r>
      <w:proofErr w:type="spellStart"/>
      <w:r w:rsidR="00B23333">
        <w:rPr>
          <w:rFonts w:cs="Arial"/>
          <w:szCs w:val="24"/>
        </w:rPr>
        <w:t>tugas</w:t>
      </w:r>
      <w:proofErr w:type="spellEnd"/>
      <w:r w:rsidR="00B23333">
        <w:rPr>
          <w:rFonts w:cs="Arial"/>
          <w:szCs w:val="24"/>
        </w:rPr>
        <w:t xml:space="preserve"> </w:t>
      </w:r>
      <w:proofErr w:type="spellStart"/>
      <w:r w:rsidR="00B23333">
        <w:rPr>
          <w:rFonts w:cs="Arial"/>
          <w:szCs w:val="24"/>
        </w:rPr>
        <w:t>pembantuan</w:t>
      </w:r>
      <w:proofErr w:type="spellEnd"/>
    </w:p>
    <w:p w:rsidR="007D230E" w:rsidRPr="004D32FF" w:rsidRDefault="007D230E" w:rsidP="007D230E">
      <w:pPr>
        <w:pStyle w:val="ListParagraph"/>
        <w:tabs>
          <w:tab w:val="left" w:pos="709"/>
          <w:tab w:val="left" w:pos="2835"/>
        </w:tabs>
        <w:spacing w:after="0" w:line="240" w:lineRule="auto"/>
        <w:ind w:left="3119" w:right="10"/>
        <w:rPr>
          <w:rFonts w:cs="Arial"/>
          <w:szCs w:val="24"/>
        </w:rPr>
      </w:pPr>
    </w:p>
    <w:p w:rsidR="007D230E" w:rsidRPr="004D32FF" w:rsidRDefault="007D230E" w:rsidP="007D230E">
      <w:pPr>
        <w:spacing w:after="0" w:line="360" w:lineRule="auto"/>
        <w:ind w:right="-360" w:hanging="850"/>
        <w:rPr>
          <w:rFonts w:cs="Arial"/>
          <w:szCs w:val="24"/>
        </w:rPr>
      </w:pPr>
      <w:r w:rsidRPr="004D32FF">
        <w:rPr>
          <w:rFonts w:cs="Arial"/>
          <w:szCs w:val="24"/>
        </w:rPr>
        <w:tab/>
        <w:t>6.</w:t>
      </w:r>
      <w:r w:rsidRPr="004D32FF">
        <w:rPr>
          <w:rFonts w:cs="Arial"/>
          <w:szCs w:val="24"/>
        </w:rPr>
        <w:tab/>
        <w:t xml:space="preserve">FUNGSI </w:t>
      </w:r>
      <w:r w:rsidRPr="004D32FF">
        <w:rPr>
          <w:rFonts w:cs="Arial"/>
          <w:szCs w:val="24"/>
        </w:rPr>
        <w:tab/>
      </w:r>
      <w:r w:rsidRPr="004D32FF">
        <w:rPr>
          <w:rFonts w:cs="Arial"/>
          <w:szCs w:val="24"/>
        </w:rPr>
        <w:tab/>
        <w:t xml:space="preserve">:  1. </w:t>
      </w:r>
      <w:r w:rsidRPr="004D32FF">
        <w:rPr>
          <w:rFonts w:cs="Arial"/>
          <w:szCs w:val="24"/>
        </w:rPr>
        <w:tab/>
      </w:r>
      <w:proofErr w:type="spellStart"/>
      <w:r w:rsidRPr="004D32FF">
        <w:rPr>
          <w:rFonts w:cs="Arial"/>
          <w:szCs w:val="24"/>
        </w:rPr>
        <w:t>Perumusan</w:t>
      </w:r>
      <w:proofErr w:type="spellEnd"/>
      <w:r w:rsidR="00B97164">
        <w:rPr>
          <w:rFonts w:cs="Arial"/>
          <w:szCs w:val="24"/>
        </w:rPr>
        <w:t xml:space="preserve"> </w:t>
      </w:r>
      <w:proofErr w:type="spellStart"/>
      <w:r w:rsidRPr="004D32FF">
        <w:rPr>
          <w:rFonts w:cs="Arial"/>
          <w:szCs w:val="24"/>
        </w:rPr>
        <w:t>kebijakan</w:t>
      </w:r>
      <w:proofErr w:type="spellEnd"/>
      <w:r w:rsidR="00B97164">
        <w:rPr>
          <w:rFonts w:cs="Arial"/>
          <w:szCs w:val="24"/>
        </w:rPr>
        <w:t xml:space="preserve"> </w:t>
      </w:r>
      <w:r w:rsidRPr="004D32FF">
        <w:rPr>
          <w:rFonts w:cs="Arial"/>
          <w:szCs w:val="24"/>
        </w:rPr>
        <w:t xml:space="preserve">di </w:t>
      </w:r>
      <w:proofErr w:type="spellStart"/>
      <w:r w:rsidRPr="004D32FF">
        <w:rPr>
          <w:rFonts w:cs="Arial"/>
          <w:szCs w:val="24"/>
        </w:rPr>
        <w:t>bidang</w:t>
      </w:r>
      <w:proofErr w:type="spellEnd"/>
      <w:r w:rsidR="00B97164">
        <w:rPr>
          <w:rFonts w:cs="Arial"/>
          <w:szCs w:val="24"/>
        </w:rPr>
        <w:t xml:space="preserve"> </w:t>
      </w:r>
      <w:proofErr w:type="spellStart"/>
      <w:r w:rsidRPr="004D32FF">
        <w:rPr>
          <w:rFonts w:cs="Arial"/>
          <w:szCs w:val="24"/>
        </w:rPr>
        <w:t>pekerjaan</w:t>
      </w:r>
      <w:proofErr w:type="spellEnd"/>
      <w:r w:rsidR="00B97164">
        <w:rPr>
          <w:rFonts w:cs="Arial"/>
          <w:szCs w:val="24"/>
        </w:rPr>
        <w:t xml:space="preserve"> </w:t>
      </w:r>
      <w:proofErr w:type="spellStart"/>
      <w:r w:rsidRPr="004D32FF">
        <w:rPr>
          <w:rFonts w:cs="Arial"/>
          <w:szCs w:val="24"/>
        </w:rPr>
        <w:t>umum</w:t>
      </w:r>
      <w:proofErr w:type="spellEnd"/>
      <w:r w:rsidR="00B97164">
        <w:rPr>
          <w:rFonts w:cs="Arial"/>
          <w:szCs w:val="24"/>
        </w:rPr>
        <w:t xml:space="preserve"> </w:t>
      </w:r>
      <w:proofErr w:type="spellStart"/>
      <w:r w:rsidR="00B23333">
        <w:rPr>
          <w:rFonts w:cs="Arial"/>
          <w:szCs w:val="24"/>
        </w:rPr>
        <w:t>sumber</w:t>
      </w:r>
      <w:proofErr w:type="spellEnd"/>
      <w:r w:rsidR="00B23333">
        <w:rPr>
          <w:rFonts w:cs="Arial"/>
          <w:szCs w:val="24"/>
        </w:rPr>
        <w:t xml:space="preserve"> </w:t>
      </w:r>
      <w:proofErr w:type="spellStart"/>
      <w:r w:rsidR="00B23333">
        <w:rPr>
          <w:rFonts w:cs="Arial"/>
          <w:szCs w:val="24"/>
        </w:rPr>
        <w:t>daya</w:t>
      </w:r>
      <w:proofErr w:type="spellEnd"/>
      <w:r w:rsidR="00B23333">
        <w:rPr>
          <w:rFonts w:cs="Arial"/>
          <w:szCs w:val="24"/>
        </w:rPr>
        <w:t xml:space="preserve"> air</w:t>
      </w:r>
      <w:r w:rsidRPr="004D32FF">
        <w:rPr>
          <w:rFonts w:cs="Arial"/>
          <w:szCs w:val="24"/>
        </w:rPr>
        <w:t>;</w:t>
      </w:r>
    </w:p>
    <w:p w:rsidR="007D230E" w:rsidRPr="004D32FF" w:rsidRDefault="007D230E" w:rsidP="007D230E">
      <w:pPr>
        <w:pStyle w:val="ListParagraph"/>
        <w:spacing w:after="0" w:line="360" w:lineRule="auto"/>
        <w:ind w:left="0" w:right="-360"/>
        <w:rPr>
          <w:rFonts w:cs="Arial"/>
          <w:szCs w:val="24"/>
        </w:rPr>
      </w:pPr>
      <w:r w:rsidRPr="004D32FF">
        <w:rPr>
          <w:rFonts w:cs="Arial"/>
          <w:szCs w:val="24"/>
        </w:rPr>
        <w:tab/>
      </w:r>
      <w:r w:rsidRPr="004D32FF">
        <w:rPr>
          <w:rFonts w:cs="Arial"/>
          <w:szCs w:val="24"/>
        </w:rPr>
        <w:tab/>
      </w:r>
      <w:r w:rsidRPr="004D32FF">
        <w:rPr>
          <w:rFonts w:cs="Arial"/>
          <w:szCs w:val="24"/>
        </w:rPr>
        <w:tab/>
      </w:r>
      <w:r w:rsidRPr="004D32FF">
        <w:rPr>
          <w:rFonts w:cs="Arial"/>
          <w:szCs w:val="24"/>
        </w:rPr>
        <w:tab/>
        <w:t xml:space="preserve">   2. </w:t>
      </w:r>
      <w:r w:rsidRPr="004D32FF">
        <w:rPr>
          <w:rFonts w:cs="Arial"/>
          <w:szCs w:val="24"/>
        </w:rPr>
        <w:tab/>
      </w:r>
      <w:proofErr w:type="spellStart"/>
      <w:r w:rsidR="00B23333">
        <w:rPr>
          <w:rFonts w:cs="Arial"/>
          <w:szCs w:val="24"/>
        </w:rPr>
        <w:t>Pelaksanaan</w:t>
      </w:r>
      <w:proofErr w:type="spellEnd"/>
      <w:r w:rsidR="00B23333">
        <w:rPr>
          <w:rFonts w:cs="Arial"/>
          <w:szCs w:val="24"/>
        </w:rPr>
        <w:t xml:space="preserve"> </w:t>
      </w:r>
      <w:proofErr w:type="spellStart"/>
      <w:r w:rsidR="00B23333">
        <w:rPr>
          <w:rFonts w:cs="Arial"/>
          <w:szCs w:val="24"/>
        </w:rPr>
        <w:t>kebijakan</w:t>
      </w:r>
      <w:proofErr w:type="spellEnd"/>
      <w:r w:rsidR="00B23333">
        <w:rPr>
          <w:rFonts w:cs="Arial"/>
          <w:szCs w:val="24"/>
        </w:rPr>
        <w:t xml:space="preserve"> di </w:t>
      </w:r>
      <w:proofErr w:type="spellStart"/>
      <w:r w:rsidR="00B23333">
        <w:rPr>
          <w:rFonts w:cs="Arial"/>
          <w:szCs w:val="24"/>
        </w:rPr>
        <w:t>bidang</w:t>
      </w:r>
      <w:proofErr w:type="spellEnd"/>
      <w:r w:rsidR="00B23333">
        <w:rPr>
          <w:rFonts w:cs="Arial"/>
          <w:szCs w:val="24"/>
        </w:rPr>
        <w:t xml:space="preserve"> </w:t>
      </w:r>
      <w:proofErr w:type="spellStart"/>
      <w:r w:rsidR="00B23333">
        <w:rPr>
          <w:rFonts w:cs="Arial"/>
          <w:szCs w:val="24"/>
        </w:rPr>
        <w:t>pekerjaan</w:t>
      </w:r>
      <w:proofErr w:type="spellEnd"/>
      <w:r w:rsidR="00B23333">
        <w:rPr>
          <w:rFonts w:cs="Arial"/>
          <w:szCs w:val="24"/>
        </w:rPr>
        <w:t xml:space="preserve"> </w:t>
      </w:r>
      <w:proofErr w:type="spellStart"/>
      <w:r w:rsidR="00B23333">
        <w:rPr>
          <w:rFonts w:cs="Arial"/>
          <w:szCs w:val="24"/>
        </w:rPr>
        <w:t>umum</w:t>
      </w:r>
      <w:proofErr w:type="spellEnd"/>
      <w:r w:rsidR="00B23333">
        <w:rPr>
          <w:rFonts w:cs="Arial"/>
          <w:szCs w:val="24"/>
        </w:rPr>
        <w:t>;</w:t>
      </w:r>
    </w:p>
    <w:p w:rsidR="007D230E" w:rsidRPr="004D32FF" w:rsidRDefault="007D230E" w:rsidP="007D230E">
      <w:pPr>
        <w:pStyle w:val="ListParagraph"/>
        <w:spacing w:after="0" w:line="360" w:lineRule="auto"/>
        <w:ind w:left="0" w:right="-360"/>
        <w:rPr>
          <w:rFonts w:cs="Arial"/>
          <w:szCs w:val="24"/>
        </w:rPr>
      </w:pPr>
      <w:r w:rsidRPr="004D32FF">
        <w:rPr>
          <w:rFonts w:cs="Arial"/>
          <w:szCs w:val="24"/>
        </w:rPr>
        <w:tab/>
      </w:r>
      <w:r w:rsidRPr="004D32FF">
        <w:rPr>
          <w:rFonts w:cs="Arial"/>
          <w:szCs w:val="24"/>
        </w:rPr>
        <w:tab/>
      </w:r>
      <w:r w:rsidRPr="004D32FF">
        <w:rPr>
          <w:rFonts w:cs="Arial"/>
          <w:szCs w:val="24"/>
        </w:rPr>
        <w:tab/>
      </w:r>
      <w:r w:rsidRPr="004D32FF">
        <w:rPr>
          <w:rFonts w:cs="Arial"/>
          <w:szCs w:val="24"/>
        </w:rPr>
        <w:tab/>
        <w:t xml:space="preserve">   3. </w:t>
      </w:r>
      <w:r w:rsidRPr="004D32FF">
        <w:rPr>
          <w:rFonts w:cs="Arial"/>
          <w:szCs w:val="24"/>
        </w:rPr>
        <w:tab/>
      </w:r>
      <w:proofErr w:type="spellStart"/>
      <w:r w:rsidR="00B23333">
        <w:rPr>
          <w:rFonts w:cs="Arial"/>
          <w:szCs w:val="24"/>
        </w:rPr>
        <w:t>Pelaksanaan</w:t>
      </w:r>
      <w:proofErr w:type="spellEnd"/>
      <w:r w:rsidR="00B23333">
        <w:rPr>
          <w:rFonts w:cs="Arial"/>
          <w:szCs w:val="24"/>
        </w:rPr>
        <w:t xml:space="preserve"> </w:t>
      </w:r>
      <w:proofErr w:type="spellStart"/>
      <w:r w:rsidR="00B23333">
        <w:rPr>
          <w:rFonts w:cs="Arial"/>
          <w:szCs w:val="24"/>
        </w:rPr>
        <w:t>evaluasi</w:t>
      </w:r>
      <w:proofErr w:type="spellEnd"/>
      <w:r w:rsidR="00B23333">
        <w:rPr>
          <w:rFonts w:cs="Arial"/>
          <w:szCs w:val="24"/>
        </w:rPr>
        <w:t xml:space="preserve"> </w:t>
      </w:r>
      <w:proofErr w:type="spellStart"/>
      <w:r w:rsidR="00B23333">
        <w:rPr>
          <w:rFonts w:cs="Arial"/>
          <w:szCs w:val="24"/>
        </w:rPr>
        <w:t>dan</w:t>
      </w:r>
      <w:proofErr w:type="spellEnd"/>
      <w:r w:rsidR="00B23333">
        <w:rPr>
          <w:rFonts w:cs="Arial"/>
          <w:szCs w:val="24"/>
        </w:rPr>
        <w:t xml:space="preserve"> </w:t>
      </w:r>
      <w:proofErr w:type="spellStart"/>
      <w:r w:rsidR="00B23333">
        <w:rPr>
          <w:rFonts w:cs="Arial"/>
          <w:szCs w:val="24"/>
        </w:rPr>
        <w:t>pelaporan</w:t>
      </w:r>
      <w:proofErr w:type="spellEnd"/>
      <w:r w:rsidR="00B23333">
        <w:rPr>
          <w:rFonts w:cs="Arial"/>
          <w:szCs w:val="24"/>
        </w:rPr>
        <w:t xml:space="preserve"> di </w:t>
      </w:r>
      <w:proofErr w:type="spellStart"/>
      <w:r w:rsidR="00B23333">
        <w:rPr>
          <w:rFonts w:cs="Arial"/>
          <w:szCs w:val="24"/>
        </w:rPr>
        <w:t>bidang</w:t>
      </w:r>
      <w:proofErr w:type="spellEnd"/>
      <w:r w:rsidR="00B23333">
        <w:rPr>
          <w:rFonts w:cs="Arial"/>
          <w:szCs w:val="24"/>
        </w:rPr>
        <w:t xml:space="preserve"> </w:t>
      </w:r>
      <w:proofErr w:type="spellStart"/>
      <w:r w:rsidR="00B23333">
        <w:rPr>
          <w:rFonts w:cs="Arial"/>
          <w:szCs w:val="24"/>
        </w:rPr>
        <w:t>pekerjaan</w:t>
      </w:r>
      <w:proofErr w:type="spellEnd"/>
      <w:r w:rsidR="00B23333">
        <w:rPr>
          <w:rFonts w:cs="Arial"/>
          <w:szCs w:val="24"/>
        </w:rPr>
        <w:t xml:space="preserve"> </w:t>
      </w:r>
      <w:proofErr w:type="spellStart"/>
      <w:r w:rsidR="00B23333">
        <w:rPr>
          <w:rFonts w:cs="Arial"/>
          <w:szCs w:val="24"/>
        </w:rPr>
        <w:t>umum</w:t>
      </w:r>
      <w:proofErr w:type="spellEnd"/>
      <w:r w:rsidR="00B23333">
        <w:rPr>
          <w:rFonts w:cs="Arial"/>
          <w:szCs w:val="24"/>
        </w:rPr>
        <w:t>;</w:t>
      </w:r>
    </w:p>
    <w:p w:rsidR="007D230E" w:rsidRDefault="007D230E" w:rsidP="007D230E">
      <w:pPr>
        <w:pStyle w:val="ListParagraph"/>
        <w:spacing w:after="0" w:line="360" w:lineRule="auto"/>
        <w:ind w:left="0" w:right="-360"/>
        <w:rPr>
          <w:rFonts w:cs="Arial"/>
          <w:szCs w:val="24"/>
        </w:rPr>
      </w:pPr>
      <w:r w:rsidRPr="004D32FF">
        <w:rPr>
          <w:rFonts w:cs="Arial"/>
          <w:szCs w:val="24"/>
        </w:rPr>
        <w:tab/>
      </w:r>
      <w:r w:rsidRPr="004D32FF">
        <w:rPr>
          <w:rFonts w:cs="Arial"/>
          <w:szCs w:val="24"/>
        </w:rPr>
        <w:tab/>
      </w:r>
      <w:r w:rsidRPr="004D32FF">
        <w:rPr>
          <w:rFonts w:cs="Arial"/>
          <w:szCs w:val="24"/>
        </w:rPr>
        <w:tab/>
      </w:r>
      <w:r w:rsidRPr="004D32FF">
        <w:rPr>
          <w:rFonts w:cs="Arial"/>
          <w:szCs w:val="24"/>
        </w:rPr>
        <w:tab/>
        <w:t xml:space="preserve">   4. </w:t>
      </w:r>
      <w:r w:rsidRPr="004D32FF">
        <w:rPr>
          <w:rFonts w:cs="Arial"/>
          <w:szCs w:val="24"/>
        </w:rPr>
        <w:tab/>
      </w:r>
      <w:proofErr w:type="spellStart"/>
      <w:r w:rsidRPr="004D32FF">
        <w:rPr>
          <w:rFonts w:cs="Arial"/>
          <w:szCs w:val="24"/>
        </w:rPr>
        <w:t>Pelaksanaan</w:t>
      </w:r>
      <w:proofErr w:type="spellEnd"/>
      <w:r w:rsidR="00D91688">
        <w:rPr>
          <w:rFonts w:cs="Arial"/>
          <w:szCs w:val="24"/>
        </w:rPr>
        <w:t xml:space="preserve"> </w:t>
      </w:r>
      <w:proofErr w:type="spellStart"/>
      <w:r w:rsidR="00B23333">
        <w:rPr>
          <w:rFonts w:cs="Arial"/>
          <w:szCs w:val="24"/>
        </w:rPr>
        <w:t>administrasi</w:t>
      </w:r>
      <w:proofErr w:type="spellEnd"/>
      <w:r w:rsidR="00B23333">
        <w:rPr>
          <w:rFonts w:cs="Arial"/>
          <w:szCs w:val="24"/>
        </w:rPr>
        <w:t xml:space="preserve"> </w:t>
      </w:r>
      <w:proofErr w:type="spellStart"/>
      <w:r w:rsidR="00B23333">
        <w:rPr>
          <w:rFonts w:cs="Arial"/>
          <w:szCs w:val="24"/>
        </w:rPr>
        <w:t>Dinas</w:t>
      </w:r>
      <w:proofErr w:type="spellEnd"/>
      <w:r w:rsidR="00B23333">
        <w:rPr>
          <w:rFonts w:cs="Arial"/>
          <w:szCs w:val="24"/>
        </w:rPr>
        <w:t xml:space="preserve"> di </w:t>
      </w:r>
      <w:proofErr w:type="spellStart"/>
      <w:r w:rsidR="00B23333">
        <w:rPr>
          <w:rFonts w:cs="Arial"/>
          <w:szCs w:val="24"/>
        </w:rPr>
        <w:t>bidang</w:t>
      </w:r>
      <w:proofErr w:type="spellEnd"/>
      <w:r w:rsidR="00B23333">
        <w:rPr>
          <w:rFonts w:cs="Arial"/>
          <w:szCs w:val="24"/>
        </w:rPr>
        <w:t xml:space="preserve"> </w:t>
      </w:r>
      <w:proofErr w:type="spellStart"/>
      <w:r w:rsidR="00B23333">
        <w:rPr>
          <w:rFonts w:cs="Arial"/>
          <w:szCs w:val="24"/>
        </w:rPr>
        <w:t>pekerjaan</w:t>
      </w:r>
      <w:proofErr w:type="spellEnd"/>
      <w:r w:rsidR="00B23333">
        <w:rPr>
          <w:rFonts w:cs="Arial"/>
          <w:szCs w:val="24"/>
        </w:rPr>
        <w:t xml:space="preserve"> </w:t>
      </w:r>
      <w:proofErr w:type="spellStart"/>
      <w:r w:rsidR="00B23333">
        <w:rPr>
          <w:rFonts w:cs="Arial"/>
          <w:szCs w:val="24"/>
        </w:rPr>
        <w:t>umum</w:t>
      </w:r>
      <w:proofErr w:type="spellEnd"/>
      <w:r w:rsidR="00B23333">
        <w:rPr>
          <w:rFonts w:cs="Arial"/>
          <w:szCs w:val="24"/>
        </w:rPr>
        <w:t xml:space="preserve"> </w:t>
      </w:r>
      <w:proofErr w:type="spellStart"/>
      <w:r w:rsidR="00B23333">
        <w:rPr>
          <w:rFonts w:cs="Arial"/>
          <w:szCs w:val="24"/>
        </w:rPr>
        <w:t>sumber</w:t>
      </w:r>
      <w:proofErr w:type="spellEnd"/>
      <w:r w:rsidR="00B23333">
        <w:rPr>
          <w:rFonts w:cs="Arial"/>
          <w:szCs w:val="24"/>
        </w:rPr>
        <w:t xml:space="preserve"> </w:t>
      </w:r>
      <w:proofErr w:type="spellStart"/>
      <w:r w:rsidR="00B23333">
        <w:rPr>
          <w:rFonts w:cs="Arial"/>
          <w:szCs w:val="24"/>
        </w:rPr>
        <w:t>daya</w:t>
      </w:r>
      <w:proofErr w:type="spellEnd"/>
      <w:r w:rsidR="00B23333">
        <w:rPr>
          <w:rFonts w:cs="Arial"/>
          <w:szCs w:val="24"/>
        </w:rPr>
        <w:t xml:space="preserve"> air;</w:t>
      </w:r>
    </w:p>
    <w:p w:rsidR="007D230E" w:rsidRDefault="00B23333" w:rsidP="00B23333">
      <w:pPr>
        <w:pStyle w:val="ListParagraph"/>
        <w:spacing w:after="0" w:line="360" w:lineRule="auto"/>
        <w:ind w:left="0" w:right="-360"/>
        <w:rPr>
          <w:rFonts w:cs="Arial"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 w:rsidRPr="004D32FF">
        <w:rPr>
          <w:rFonts w:cs="Arial"/>
          <w:szCs w:val="24"/>
        </w:rPr>
        <w:t xml:space="preserve">   </w:t>
      </w:r>
      <w:r>
        <w:rPr>
          <w:rFonts w:cs="Arial"/>
          <w:szCs w:val="24"/>
        </w:rPr>
        <w:t>5</w:t>
      </w:r>
      <w:r w:rsidRPr="004D32FF">
        <w:rPr>
          <w:rFonts w:cs="Arial"/>
          <w:szCs w:val="24"/>
        </w:rPr>
        <w:t xml:space="preserve">. </w:t>
      </w:r>
      <w:r w:rsidRPr="004D32FF">
        <w:rPr>
          <w:rFonts w:cs="Arial"/>
          <w:szCs w:val="24"/>
        </w:rPr>
        <w:tab/>
      </w:r>
      <w:proofErr w:type="spellStart"/>
      <w:r w:rsidRPr="004D32FF">
        <w:rPr>
          <w:rFonts w:cs="Arial"/>
          <w:szCs w:val="24"/>
        </w:rPr>
        <w:t>Pelaksanaan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fungsi</w:t>
      </w:r>
      <w:proofErr w:type="spellEnd"/>
      <w:r>
        <w:rPr>
          <w:rFonts w:cs="Arial"/>
          <w:szCs w:val="24"/>
        </w:rPr>
        <w:t xml:space="preserve"> </w:t>
      </w:r>
      <w:proofErr w:type="gramStart"/>
      <w:r>
        <w:rPr>
          <w:rFonts w:cs="Arial"/>
          <w:szCs w:val="24"/>
        </w:rPr>
        <w:t>lain</w:t>
      </w:r>
      <w:proofErr w:type="gramEnd"/>
      <w:r>
        <w:rPr>
          <w:rFonts w:cs="Arial"/>
          <w:szCs w:val="24"/>
        </w:rPr>
        <w:t xml:space="preserve"> yang </w:t>
      </w:r>
      <w:proofErr w:type="spellStart"/>
      <w:r>
        <w:rPr>
          <w:rFonts w:cs="Arial"/>
          <w:szCs w:val="24"/>
        </w:rPr>
        <w:t>diberikan</w:t>
      </w:r>
      <w:proofErr w:type="spellEnd"/>
      <w:r>
        <w:rPr>
          <w:rFonts w:cs="Arial"/>
          <w:szCs w:val="24"/>
        </w:rPr>
        <w:t xml:space="preserve"> </w:t>
      </w:r>
      <w:proofErr w:type="spellStart"/>
      <w:r w:rsidR="000F182B">
        <w:rPr>
          <w:rFonts w:cs="Arial"/>
          <w:szCs w:val="24"/>
        </w:rPr>
        <w:t>oleh</w:t>
      </w:r>
      <w:proofErr w:type="spellEnd"/>
      <w:r w:rsidR="000F182B">
        <w:rPr>
          <w:rFonts w:cs="Arial"/>
          <w:szCs w:val="24"/>
        </w:rPr>
        <w:t xml:space="preserve"> </w:t>
      </w:r>
      <w:proofErr w:type="spellStart"/>
      <w:r w:rsidR="000F182B">
        <w:rPr>
          <w:rFonts w:cs="Arial"/>
          <w:szCs w:val="24"/>
        </w:rPr>
        <w:t>Gubernur</w:t>
      </w:r>
      <w:proofErr w:type="spellEnd"/>
      <w:r w:rsidR="000F182B">
        <w:rPr>
          <w:rFonts w:cs="Arial"/>
          <w:szCs w:val="24"/>
        </w:rPr>
        <w:t xml:space="preserve"> </w:t>
      </w:r>
      <w:proofErr w:type="spellStart"/>
      <w:r w:rsidR="000F182B">
        <w:rPr>
          <w:rFonts w:cs="Arial"/>
          <w:szCs w:val="24"/>
        </w:rPr>
        <w:t>terkait</w:t>
      </w:r>
      <w:proofErr w:type="spellEnd"/>
      <w:r w:rsidR="000F182B">
        <w:rPr>
          <w:rFonts w:cs="Arial"/>
          <w:szCs w:val="24"/>
        </w:rPr>
        <w:t xml:space="preserve"> </w:t>
      </w:r>
      <w:proofErr w:type="spellStart"/>
      <w:r w:rsidR="000F182B">
        <w:rPr>
          <w:rFonts w:cs="Arial"/>
          <w:szCs w:val="24"/>
        </w:rPr>
        <w:t>dengan</w:t>
      </w:r>
      <w:proofErr w:type="spellEnd"/>
      <w:r w:rsidR="000F182B">
        <w:rPr>
          <w:rFonts w:cs="Arial"/>
          <w:szCs w:val="24"/>
        </w:rPr>
        <w:t xml:space="preserve"> </w:t>
      </w:r>
      <w:proofErr w:type="spellStart"/>
      <w:r w:rsidR="000F182B">
        <w:rPr>
          <w:rFonts w:cs="Arial"/>
          <w:szCs w:val="24"/>
        </w:rPr>
        <w:t>tugas</w:t>
      </w:r>
      <w:proofErr w:type="spellEnd"/>
      <w:r w:rsidR="000F182B">
        <w:rPr>
          <w:rFonts w:cs="Arial"/>
          <w:szCs w:val="24"/>
        </w:rPr>
        <w:t xml:space="preserve"> </w:t>
      </w:r>
      <w:proofErr w:type="spellStart"/>
      <w:r w:rsidR="000F182B">
        <w:rPr>
          <w:rFonts w:cs="Arial"/>
          <w:szCs w:val="24"/>
        </w:rPr>
        <w:t>dan</w:t>
      </w:r>
      <w:proofErr w:type="spellEnd"/>
      <w:r w:rsidR="000F182B">
        <w:rPr>
          <w:rFonts w:cs="Arial"/>
          <w:szCs w:val="24"/>
        </w:rPr>
        <w:t xml:space="preserve"> </w:t>
      </w:r>
      <w:proofErr w:type="spellStart"/>
      <w:r w:rsidR="000F182B">
        <w:rPr>
          <w:rFonts w:cs="Arial"/>
          <w:szCs w:val="24"/>
        </w:rPr>
        <w:t>fungsinya</w:t>
      </w:r>
      <w:proofErr w:type="spellEnd"/>
      <w:r w:rsidR="000F182B">
        <w:rPr>
          <w:rFonts w:cs="Arial"/>
          <w:szCs w:val="24"/>
        </w:rPr>
        <w:t>.</w:t>
      </w:r>
    </w:p>
    <w:p w:rsidR="00F46F5D" w:rsidRDefault="00F46F5D" w:rsidP="00B23333">
      <w:pPr>
        <w:pStyle w:val="ListParagraph"/>
        <w:spacing w:after="0" w:line="360" w:lineRule="auto"/>
        <w:ind w:left="0" w:right="-360"/>
        <w:rPr>
          <w:rFonts w:cs="Arial"/>
          <w:szCs w:val="24"/>
        </w:rPr>
      </w:pPr>
    </w:p>
    <w:p w:rsidR="00F94EE4" w:rsidRDefault="00F94EE4" w:rsidP="00B23333">
      <w:pPr>
        <w:pStyle w:val="ListParagraph"/>
        <w:spacing w:after="0" w:line="360" w:lineRule="auto"/>
        <w:ind w:left="0" w:right="-360"/>
        <w:rPr>
          <w:rFonts w:cs="Arial"/>
          <w:szCs w:val="24"/>
        </w:rPr>
      </w:pPr>
    </w:p>
    <w:tbl>
      <w:tblPr>
        <w:tblW w:w="5148" w:type="pct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0D9"/>
        <w:tblLayout w:type="fixed"/>
        <w:tblLook w:val="0000" w:firstRow="0" w:lastRow="0" w:firstColumn="0" w:lastColumn="0" w:noHBand="0" w:noVBand="0"/>
      </w:tblPr>
      <w:tblGrid>
        <w:gridCol w:w="1815"/>
        <w:gridCol w:w="2402"/>
        <w:gridCol w:w="7998"/>
        <w:gridCol w:w="3111"/>
        <w:gridCol w:w="2679"/>
      </w:tblGrid>
      <w:tr w:rsidR="0049419D" w:rsidRPr="004D32FF" w:rsidTr="00571E80">
        <w:trPr>
          <w:trHeight w:val="731"/>
          <w:tblHeader/>
        </w:trPr>
        <w:tc>
          <w:tcPr>
            <w:tcW w:w="50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D230E" w:rsidRPr="00DB1E57" w:rsidRDefault="00657A6B" w:rsidP="00AF0F85">
            <w:pPr>
              <w:spacing w:after="0"/>
              <w:jc w:val="center"/>
              <w:rPr>
                <w:rFonts w:eastAsia="Times New Roman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b/>
                <w:bCs/>
                <w:sz w:val="20"/>
                <w:szCs w:val="20"/>
              </w:rPr>
              <w:lastRenderedPageBreak/>
              <w:t>Sasaran</w:t>
            </w:r>
            <w:proofErr w:type="spellEnd"/>
            <w:r>
              <w:rPr>
                <w:rFonts w:eastAsia="Times New Roman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7D230E" w:rsidRPr="00DB1E57" w:rsidRDefault="007D230E" w:rsidP="00AF0F85">
            <w:pPr>
              <w:spacing w:after="0"/>
              <w:jc w:val="center"/>
              <w:rPr>
                <w:rFonts w:eastAsia="Times New Roman" w:cs="Arial"/>
                <w:b/>
                <w:bCs/>
                <w:sz w:val="20"/>
                <w:szCs w:val="20"/>
              </w:rPr>
            </w:pPr>
            <w:proofErr w:type="spellStart"/>
            <w:r w:rsidRPr="00DB1E57">
              <w:rPr>
                <w:rFonts w:eastAsia="Times New Roman" w:cs="Arial"/>
                <w:b/>
                <w:bCs/>
                <w:sz w:val="20"/>
                <w:szCs w:val="20"/>
              </w:rPr>
              <w:t>Indikator</w:t>
            </w:r>
            <w:proofErr w:type="spellEnd"/>
            <w:r w:rsidR="00DC1A6F">
              <w:rPr>
                <w:rFonts w:eastAsia="Times New Roman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B1E57">
              <w:rPr>
                <w:rFonts w:eastAsia="Times New Roman" w:cs="Arial"/>
                <w:b/>
                <w:bCs/>
                <w:sz w:val="20"/>
                <w:szCs w:val="20"/>
              </w:rPr>
              <w:t>Kinerja</w:t>
            </w:r>
            <w:proofErr w:type="spellEnd"/>
            <w:r w:rsidR="00DC1A6F">
              <w:rPr>
                <w:rFonts w:eastAsia="Times New Roman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AF0F85">
              <w:rPr>
                <w:rFonts w:eastAsia="Times New Roman" w:cs="Arial"/>
                <w:b/>
                <w:bCs/>
                <w:sz w:val="20"/>
                <w:szCs w:val="20"/>
              </w:rPr>
              <w:t>Utama</w:t>
            </w:r>
            <w:proofErr w:type="spellEnd"/>
          </w:p>
        </w:tc>
        <w:tc>
          <w:tcPr>
            <w:tcW w:w="2221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7D230E" w:rsidRPr="00DB1E57" w:rsidRDefault="007D230E" w:rsidP="00EC055A">
            <w:pPr>
              <w:spacing w:after="0" w:line="260" w:lineRule="exact"/>
              <w:jc w:val="center"/>
              <w:rPr>
                <w:rFonts w:cs="Arial"/>
                <w:b/>
                <w:sz w:val="20"/>
                <w:szCs w:val="20"/>
              </w:rPr>
            </w:pPr>
          </w:p>
          <w:p w:rsidR="007D230E" w:rsidRPr="00DB1E57" w:rsidRDefault="00DC1A6F" w:rsidP="00EC055A">
            <w:pPr>
              <w:spacing w:after="0" w:line="260" w:lineRule="exact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Penjelasan</w:t>
            </w:r>
            <w:proofErr w:type="spellEnd"/>
            <w:r w:rsidR="00F94EE4">
              <w:rPr>
                <w:rFonts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</w:rPr>
              <w:t>/</w:t>
            </w:r>
            <w:r w:rsidR="00F94EE4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="007D230E" w:rsidRPr="00DB1E57">
              <w:rPr>
                <w:rFonts w:cs="Arial"/>
                <w:b/>
                <w:sz w:val="20"/>
                <w:szCs w:val="20"/>
              </w:rPr>
              <w:t>Formulasi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="007D230E" w:rsidRPr="00DB1E57">
              <w:rPr>
                <w:rFonts w:cs="Arial"/>
                <w:b/>
                <w:sz w:val="20"/>
                <w:szCs w:val="20"/>
              </w:rPr>
              <w:t>Penghitungan</w:t>
            </w:r>
            <w:proofErr w:type="spellEnd"/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7D230E" w:rsidRPr="00DB1E57" w:rsidRDefault="007D230E" w:rsidP="00EC055A">
            <w:pPr>
              <w:spacing w:after="0" w:line="260" w:lineRule="exact"/>
              <w:ind w:left="-533" w:firstLine="533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DB1E57">
              <w:rPr>
                <w:rFonts w:cs="Arial"/>
                <w:b/>
                <w:sz w:val="20"/>
                <w:szCs w:val="20"/>
              </w:rPr>
              <w:t>Sumber</w:t>
            </w:r>
            <w:proofErr w:type="spellEnd"/>
          </w:p>
          <w:p w:rsidR="007D230E" w:rsidRPr="00DB1E57" w:rsidRDefault="007D230E" w:rsidP="00EC055A">
            <w:pPr>
              <w:spacing w:after="0" w:line="260" w:lineRule="exact"/>
              <w:ind w:left="-533" w:firstLine="533"/>
              <w:jc w:val="center"/>
              <w:rPr>
                <w:rFonts w:cs="Arial"/>
                <w:b/>
                <w:sz w:val="20"/>
                <w:szCs w:val="20"/>
              </w:rPr>
            </w:pPr>
            <w:r w:rsidRPr="00DB1E57">
              <w:rPr>
                <w:rFonts w:cs="Arial"/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744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7D230E" w:rsidRPr="00DB1E57" w:rsidRDefault="007D230E" w:rsidP="00EC055A">
            <w:pPr>
              <w:spacing w:after="0" w:line="260" w:lineRule="exact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DB1E57">
              <w:rPr>
                <w:rFonts w:cs="Arial"/>
                <w:b/>
                <w:sz w:val="20"/>
                <w:szCs w:val="20"/>
              </w:rPr>
              <w:t>Penanggung</w:t>
            </w:r>
            <w:proofErr w:type="spellEnd"/>
            <w:r w:rsidR="00DC1A6F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DB1E57">
              <w:rPr>
                <w:rFonts w:cs="Arial"/>
                <w:b/>
                <w:sz w:val="20"/>
                <w:szCs w:val="20"/>
              </w:rPr>
              <w:t>Jawab</w:t>
            </w:r>
            <w:proofErr w:type="spellEnd"/>
          </w:p>
        </w:tc>
      </w:tr>
      <w:tr w:rsidR="0049419D" w:rsidRPr="004D32FF" w:rsidTr="00571E80">
        <w:trPr>
          <w:tblHeader/>
        </w:trPr>
        <w:tc>
          <w:tcPr>
            <w:tcW w:w="504" w:type="pct"/>
            <w:tcBorders>
              <w:bottom w:val="single" w:sz="4" w:space="0" w:color="auto"/>
            </w:tcBorders>
            <w:shd w:val="clear" w:color="auto" w:fill="auto"/>
          </w:tcPr>
          <w:p w:rsidR="007D230E" w:rsidRPr="00DB1E57" w:rsidRDefault="007D230E" w:rsidP="00EC055A">
            <w:pPr>
              <w:spacing w:after="0"/>
              <w:jc w:val="center"/>
              <w:rPr>
                <w:rFonts w:eastAsia="Times New Roman" w:cs="Arial"/>
                <w:sz w:val="20"/>
                <w:szCs w:val="20"/>
              </w:rPr>
            </w:pPr>
            <w:r w:rsidRPr="00DB1E57">
              <w:rPr>
                <w:rFonts w:eastAsia="Times New Roman" w:cs="Arial"/>
                <w:sz w:val="20"/>
                <w:szCs w:val="20"/>
              </w:rPr>
              <w:t>(1)</w:t>
            </w:r>
          </w:p>
        </w:tc>
        <w:tc>
          <w:tcPr>
            <w:tcW w:w="667" w:type="pct"/>
            <w:tcBorders>
              <w:left w:val="nil"/>
            </w:tcBorders>
            <w:shd w:val="clear" w:color="auto" w:fill="auto"/>
          </w:tcPr>
          <w:p w:rsidR="007D230E" w:rsidRPr="00DB1E57" w:rsidRDefault="007D230E" w:rsidP="00EC055A">
            <w:pPr>
              <w:spacing w:after="0"/>
              <w:jc w:val="center"/>
              <w:rPr>
                <w:rFonts w:eastAsia="Times New Roman" w:cs="Arial"/>
                <w:sz w:val="20"/>
                <w:szCs w:val="20"/>
              </w:rPr>
            </w:pPr>
            <w:r w:rsidRPr="00DB1E57">
              <w:rPr>
                <w:rFonts w:eastAsia="Times New Roman" w:cs="Arial"/>
                <w:sz w:val="20"/>
                <w:szCs w:val="20"/>
              </w:rPr>
              <w:t>(2)</w:t>
            </w:r>
          </w:p>
        </w:tc>
        <w:tc>
          <w:tcPr>
            <w:tcW w:w="2221" w:type="pct"/>
            <w:tcBorders>
              <w:left w:val="nil"/>
            </w:tcBorders>
            <w:shd w:val="clear" w:color="auto" w:fill="auto"/>
          </w:tcPr>
          <w:p w:rsidR="007D230E" w:rsidRPr="00DB1E57" w:rsidRDefault="007D230E" w:rsidP="00EC055A">
            <w:pPr>
              <w:spacing w:after="0"/>
              <w:jc w:val="center"/>
              <w:rPr>
                <w:rFonts w:eastAsia="Times New Roman" w:cs="Arial"/>
                <w:sz w:val="20"/>
                <w:szCs w:val="20"/>
              </w:rPr>
            </w:pPr>
            <w:r w:rsidRPr="00DB1E57">
              <w:rPr>
                <w:rFonts w:eastAsia="Times New Roman" w:cs="Arial"/>
                <w:sz w:val="20"/>
                <w:szCs w:val="20"/>
              </w:rPr>
              <w:t>(3)</w:t>
            </w:r>
          </w:p>
        </w:tc>
        <w:tc>
          <w:tcPr>
            <w:tcW w:w="864" w:type="pct"/>
            <w:tcBorders>
              <w:left w:val="nil"/>
            </w:tcBorders>
            <w:shd w:val="clear" w:color="auto" w:fill="auto"/>
          </w:tcPr>
          <w:p w:rsidR="007D230E" w:rsidRPr="00DB1E57" w:rsidRDefault="007D230E" w:rsidP="00EC055A">
            <w:pPr>
              <w:spacing w:after="0"/>
              <w:jc w:val="center"/>
              <w:rPr>
                <w:rFonts w:eastAsia="Times New Roman" w:cs="Arial"/>
                <w:sz w:val="20"/>
                <w:szCs w:val="20"/>
              </w:rPr>
            </w:pPr>
            <w:r w:rsidRPr="00DB1E57">
              <w:rPr>
                <w:rFonts w:eastAsia="Times New Roman" w:cs="Arial"/>
                <w:sz w:val="20"/>
                <w:szCs w:val="20"/>
              </w:rPr>
              <w:t>(4)</w:t>
            </w:r>
          </w:p>
        </w:tc>
        <w:tc>
          <w:tcPr>
            <w:tcW w:w="744" w:type="pct"/>
            <w:tcBorders>
              <w:left w:val="nil"/>
            </w:tcBorders>
            <w:shd w:val="clear" w:color="auto" w:fill="auto"/>
          </w:tcPr>
          <w:p w:rsidR="007D230E" w:rsidRPr="00DB1E57" w:rsidRDefault="007D230E" w:rsidP="00EC055A">
            <w:pPr>
              <w:spacing w:after="0"/>
              <w:jc w:val="center"/>
              <w:rPr>
                <w:rFonts w:eastAsia="Times New Roman" w:cs="Arial"/>
                <w:sz w:val="20"/>
                <w:szCs w:val="20"/>
              </w:rPr>
            </w:pPr>
            <w:r w:rsidRPr="00DB1E57">
              <w:rPr>
                <w:rFonts w:eastAsia="Times New Roman" w:cs="Arial"/>
                <w:sz w:val="20"/>
                <w:szCs w:val="20"/>
              </w:rPr>
              <w:t>(5)</w:t>
            </w:r>
          </w:p>
        </w:tc>
      </w:tr>
      <w:tr w:rsidR="00657A6B" w:rsidRPr="004D32FF" w:rsidTr="00571E80">
        <w:tc>
          <w:tcPr>
            <w:tcW w:w="504" w:type="pct"/>
            <w:shd w:val="clear" w:color="auto" w:fill="auto"/>
          </w:tcPr>
          <w:p w:rsidR="00657A6B" w:rsidRPr="00571E80" w:rsidRDefault="00657A6B" w:rsidP="005B0F6E">
            <w:pPr>
              <w:spacing w:after="0"/>
              <w:rPr>
                <w:rFonts w:asciiTheme="minorHAnsi" w:eastAsia="Times New Roman" w:hAnsiTheme="minorHAnsi" w:cs="Arial"/>
                <w:sz w:val="18"/>
                <w:szCs w:val="18"/>
              </w:rPr>
            </w:pPr>
            <w:proofErr w:type="spellStart"/>
            <w:r>
              <w:rPr>
                <w:rFonts w:asciiTheme="minorHAnsi" w:eastAsia="Times New Roman" w:hAnsiTheme="minorHAnsi" w:cs="Arial"/>
                <w:sz w:val="18"/>
                <w:szCs w:val="18"/>
              </w:rPr>
              <w:t>Meningkatnya</w:t>
            </w:r>
            <w:proofErr w:type="spellEnd"/>
            <w:r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Arial"/>
                <w:sz w:val="18"/>
                <w:szCs w:val="18"/>
              </w:rPr>
              <w:t>ketersediaan</w:t>
            </w:r>
            <w:proofErr w:type="spellEnd"/>
            <w:r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Arial"/>
                <w:sz w:val="18"/>
                <w:szCs w:val="18"/>
              </w:rPr>
              <w:t>dan</w:t>
            </w:r>
            <w:proofErr w:type="spellEnd"/>
            <w:r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Arial"/>
                <w:sz w:val="18"/>
                <w:szCs w:val="18"/>
              </w:rPr>
              <w:t>kualitas</w:t>
            </w:r>
            <w:proofErr w:type="spellEnd"/>
            <w:r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Arial"/>
                <w:sz w:val="18"/>
                <w:szCs w:val="18"/>
              </w:rPr>
              <w:t>layanan</w:t>
            </w:r>
            <w:proofErr w:type="spellEnd"/>
            <w:r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Arial"/>
                <w:sz w:val="18"/>
                <w:szCs w:val="18"/>
              </w:rPr>
              <w:t>infrastruktur</w:t>
            </w:r>
            <w:proofErr w:type="spellEnd"/>
            <w:r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Arial"/>
                <w:sz w:val="18"/>
                <w:szCs w:val="18"/>
              </w:rPr>
              <w:t>strategis</w:t>
            </w:r>
            <w:proofErr w:type="spellEnd"/>
            <w:r w:rsidR="003A5BD0"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di </w:t>
            </w:r>
            <w:proofErr w:type="spellStart"/>
            <w:r w:rsidR="003A5BD0">
              <w:rPr>
                <w:rFonts w:asciiTheme="minorHAnsi" w:eastAsia="Times New Roman" w:hAnsiTheme="minorHAnsi" w:cs="Arial"/>
                <w:sz w:val="18"/>
                <w:szCs w:val="18"/>
              </w:rPr>
              <w:t>Bidang</w:t>
            </w:r>
            <w:proofErr w:type="spellEnd"/>
            <w:r w:rsidR="003A5BD0"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</w:t>
            </w:r>
            <w:proofErr w:type="spellStart"/>
            <w:r w:rsidR="003A5BD0">
              <w:rPr>
                <w:rFonts w:asciiTheme="minorHAnsi" w:eastAsia="Times New Roman" w:hAnsiTheme="minorHAnsi" w:cs="Arial"/>
                <w:sz w:val="18"/>
                <w:szCs w:val="18"/>
              </w:rPr>
              <w:t>Sumber</w:t>
            </w:r>
            <w:proofErr w:type="spellEnd"/>
            <w:r w:rsidR="003A5BD0"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</w:t>
            </w:r>
            <w:proofErr w:type="spellStart"/>
            <w:r w:rsidR="003A5BD0">
              <w:rPr>
                <w:rFonts w:asciiTheme="minorHAnsi" w:eastAsia="Times New Roman" w:hAnsiTheme="minorHAnsi" w:cs="Arial"/>
                <w:sz w:val="18"/>
                <w:szCs w:val="18"/>
              </w:rPr>
              <w:t>Daya</w:t>
            </w:r>
            <w:proofErr w:type="spellEnd"/>
            <w:r w:rsidR="003A5BD0"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Air</w:t>
            </w:r>
          </w:p>
        </w:tc>
        <w:tc>
          <w:tcPr>
            <w:tcW w:w="667" w:type="pct"/>
            <w:shd w:val="clear" w:color="auto" w:fill="auto"/>
          </w:tcPr>
          <w:p w:rsidR="00657A6B" w:rsidRPr="00571E80" w:rsidRDefault="00657A6B" w:rsidP="005B0F6E">
            <w:pPr>
              <w:spacing w:after="0"/>
              <w:rPr>
                <w:rFonts w:asciiTheme="minorHAnsi" w:eastAsia="Times New Roman" w:hAnsiTheme="minorHAnsi" w:cs="Arial"/>
                <w:sz w:val="18"/>
                <w:szCs w:val="18"/>
              </w:rPr>
            </w:pPr>
            <w:proofErr w:type="spellStart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>Persentase</w:t>
            </w:r>
            <w:proofErr w:type="spellEnd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Arial"/>
                <w:sz w:val="18"/>
                <w:szCs w:val="18"/>
              </w:rPr>
              <w:t>pelayanan</w:t>
            </w:r>
            <w:proofErr w:type="spellEnd"/>
            <w:r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air </w:t>
            </w:r>
            <w:proofErr w:type="spellStart"/>
            <w:r>
              <w:rPr>
                <w:rFonts w:asciiTheme="minorHAnsi" w:eastAsia="Times New Roman" w:hAnsiTheme="minorHAnsi" w:cs="Arial"/>
                <w:sz w:val="18"/>
                <w:szCs w:val="18"/>
              </w:rPr>
              <w:t>untuk</w:t>
            </w:r>
            <w:proofErr w:type="spellEnd"/>
            <w:r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Arial"/>
                <w:sz w:val="18"/>
                <w:szCs w:val="18"/>
              </w:rPr>
              <w:t>irigasi</w:t>
            </w:r>
            <w:proofErr w:type="spellEnd"/>
          </w:p>
        </w:tc>
        <w:tc>
          <w:tcPr>
            <w:tcW w:w="2221" w:type="pct"/>
            <w:shd w:val="clear" w:color="auto" w:fill="auto"/>
          </w:tcPr>
          <w:p w:rsidR="00657A6B" w:rsidRPr="00312149" w:rsidRDefault="00657A6B" w:rsidP="005B0F6E">
            <w:pPr>
              <w:spacing w:after="0"/>
              <w:rPr>
                <w:rFonts w:asciiTheme="minorHAnsi" w:eastAsia="Times New Roman" w:hAnsiTheme="minorHAnsi" w:cs="Arial"/>
                <w:sz w:val="22"/>
              </w:rPr>
            </w:pPr>
            <w:proofErr w:type="spellStart"/>
            <w:r w:rsidRPr="00312149">
              <w:rPr>
                <w:rFonts w:asciiTheme="minorHAnsi" w:eastAsia="Times New Roman" w:hAnsiTheme="minorHAnsi" w:cs="Arial"/>
                <w:sz w:val="22"/>
              </w:rPr>
              <w:t>Persentase</w:t>
            </w:r>
            <w:proofErr w:type="spellEnd"/>
            <w:r w:rsidRPr="00312149">
              <w:rPr>
                <w:rFonts w:asciiTheme="minorHAnsi" w:eastAsia="Times New Roman" w:hAnsiTheme="minorHAnsi" w:cs="Arial"/>
                <w:sz w:val="22"/>
              </w:rPr>
              <w:t xml:space="preserve"> </w:t>
            </w:r>
            <w:proofErr w:type="spellStart"/>
            <w:r w:rsidRPr="00312149">
              <w:rPr>
                <w:rFonts w:asciiTheme="minorHAnsi" w:eastAsia="Times New Roman" w:hAnsiTheme="minorHAnsi" w:cs="Arial"/>
                <w:sz w:val="22"/>
              </w:rPr>
              <w:t>pelayanan</w:t>
            </w:r>
            <w:proofErr w:type="spellEnd"/>
            <w:r w:rsidRPr="00312149">
              <w:rPr>
                <w:rFonts w:asciiTheme="minorHAnsi" w:eastAsia="Times New Roman" w:hAnsiTheme="minorHAnsi" w:cs="Arial"/>
                <w:sz w:val="22"/>
              </w:rPr>
              <w:t xml:space="preserve"> air </w:t>
            </w:r>
            <w:proofErr w:type="spellStart"/>
            <w:r w:rsidRPr="00312149">
              <w:rPr>
                <w:rFonts w:asciiTheme="minorHAnsi" w:eastAsia="Times New Roman" w:hAnsiTheme="minorHAnsi" w:cs="Arial"/>
                <w:sz w:val="22"/>
              </w:rPr>
              <w:t>untuk</w:t>
            </w:r>
            <w:proofErr w:type="spellEnd"/>
            <w:r w:rsidRPr="00312149">
              <w:rPr>
                <w:rFonts w:asciiTheme="minorHAnsi" w:eastAsia="Times New Roman" w:hAnsiTheme="minorHAnsi" w:cs="Arial"/>
                <w:sz w:val="22"/>
              </w:rPr>
              <w:t xml:space="preserve"> </w:t>
            </w:r>
            <w:proofErr w:type="spellStart"/>
            <w:r w:rsidRPr="00312149">
              <w:rPr>
                <w:rFonts w:asciiTheme="minorHAnsi" w:eastAsia="Times New Roman" w:hAnsiTheme="minorHAnsi" w:cs="Arial"/>
                <w:sz w:val="22"/>
              </w:rPr>
              <w:t>irigasi</w:t>
            </w:r>
            <w:proofErr w:type="spellEnd"/>
          </w:p>
          <w:p w:rsidR="00657A6B" w:rsidRPr="00571E80" w:rsidRDefault="00657A6B" w:rsidP="005B0F6E">
            <w:pPr>
              <w:spacing w:after="0"/>
              <w:rPr>
                <w:rFonts w:asciiTheme="minorHAnsi" w:eastAsia="Times New Roman" w:hAnsiTheme="minorHAnsi" w:cs="Arial"/>
                <w:sz w:val="18"/>
                <w:szCs w:val="18"/>
              </w:rPr>
            </w:pPr>
          </w:p>
          <w:p w:rsidR="00657A6B" w:rsidRPr="00571E80" w:rsidRDefault="00657A6B" w:rsidP="005B0F6E">
            <w:pPr>
              <w:spacing w:after="0"/>
              <w:rPr>
                <w:rFonts w:asciiTheme="minorHAnsi" w:eastAsia="Times New Roman" w:hAnsiTheme="minorHAnsi" w:cs="Arial"/>
                <w:sz w:val="18"/>
                <w:szCs w:val="18"/>
              </w:rPr>
            </w:pPr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>=</w:t>
            </w:r>
            <m:oMath>
              <m:f>
                <m:fPr>
                  <m:ctrlPr>
                    <w:rPr>
                      <w:rFonts w:ascii="Cambria Math" w:eastAsia="Times New Roman" w:hAnsiTheme="minorHAnsi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</w:rPr>
                    <m:t>Debit Realisasi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</w:rPr>
                    <m:t>Debit Rencana</m:t>
                  </m:r>
                </m:den>
              </m:f>
              <m:r>
                <w:rPr>
                  <w:rFonts w:ascii="Cambria Math" w:eastAsia="Times New Roman" w:hAnsi="Cambria Math" w:cs="Arial"/>
                  <w:sz w:val="28"/>
                  <w:szCs w:val="28"/>
                </w:rPr>
                <m:t>x</m:t>
              </m:r>
              <m:r>
                <w:rPr>
                  <w:rFonts w:ascii="Cambria Math" w:eastAsia="Times New Roman" w:hAnsiTheme="minorHAnsi" w:cs="Arial"/>
                  <w:sz w:val="28"/>
                  <w:szCs w:val="28"/>
                </w:rPr>
                <m:t xml:space="preserve"> 100%</m:t>
              </m:r>
            </m:oMath>
          </w:p>
          <w:p w:rsidR="00657A6B" w:rsidRPr="00571E80" w:rsidRDefault="00657A6B" w:rsidP="005B0F6E">
            <w:pPr>
              <w:spacing w:after="0"/>
              <w:rPr>
                <w:rFonts w:asciiTheme="minorHAnsi" w:eastAsia="Times New Roman" w:hAnsiTheme="minorHAnsi" w:cs="Arial"/>
                <w:sz w:val="18"/>
                <w:szCs w:val="18"/>
              </w:rPr>
            </w:pPr>
          </w:p>
        </w:tc>
        <w:tc>
          <w:tcPr>
            <w:tcW w:w="864" w:type="pct"/>
            <w:shd w:val="clear" w:color="auto" w:fill="auto"/>
          </w:tcPr>
          <w:p w:rsidR="00657A6B" w:rsidRPr="00571E80" w:rsidRDefault="00657A6B" w:rsidP="005B0F6E">
            <w:pPr>
              <w:spacing w:after="0"/>
              <w:rPr>
                <w:rFonts w:asciiTheme="minorHAnsi" w:eastAsia="Times New Roman" w:hAnsiTheme="minorHAnsi" w:cs="Arial"/>
                <w:sz w:val="18"/>
                <w:szCs w:val="18"/>
              </w:rPr>
            </w:pPr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1) Data </w:t>
            </w:r>
            <w:proofErr w:type="spellStart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>Hidrologi</w:t>
            </w:r>
            <w:proofErr w:type="spellEnd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>dan</w:t>
            </w:r>
            <w:proofErr w:type="spellEnd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>Hidrogeologi</w:t>
            </w:r>
            <w:proofErr w:type="spellEnd"/>
          </w:p>
          <w:p w:rsidR="00657A6B" w:rsidRPr="00571E80" w:rsidRDefault="00657A6B" w:rsidP="005B0F6E">
            <w:pPr>
              <w:spacing w:after="0"/>
              <w:rPr>
                <w:rFonts w:asciiTheme="minorHAnsi" w:eastAsia="Times New Roman" w:hAnsiTheme="minorHAnsi" w:cs="Arial"/>
                <w:sz w:val="18"/>
                <w:szCs w:val="18"/>
              </w:rPr>
            </w:pPr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2) Data </w:t>
            </w:r>
            <w:proofErr w:type="spellStart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>Kualitas</w:t>
            </w:r>
            <w:proofErr w:type="spellEnd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Air</w:t>
            </w:r>
          </w:p>
          <w:p w:rsidR="00657A6B" w:rsidRPr="00571E80" w:rsidRDefault="00657A6B" w:rsidP="005B0F6E">
            <w:pPr>
              <w:spacing w:after="0"/>
              <w:rPr>
                <w:rFonts w:asciiTheme="minorHAnsi" w:eastAsia="Times New Roman" w:hAnsiTheme="minorHAnsi" w:cs="Arial"/>
                <w:sz w:val="18"/>
                <w:szCs w:val="18"/>
              </w:rPr>
            </w:pPr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3) Data </w:t>
            </w:r>
            <w:proofErr w:type="spellStart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>Kebutuhan</w:t>
            </w:r>
            <w:proofErr w:type="spellEnd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Air</w:t>
            </w:r>
          </w:p>
          <w:p w:rsidR="00657A6B" w:rsidRPr="00571E80" w:rsidRDefault="00657A6B" w:rsidP="005B0F6E">
            <w:pPr>
              <w:spacing w:after="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4) </w:t>
            </w:r>
            <w:proofErr w:type="spellStart"/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>Laporan</w:t>
            </w:r>
            <w:proofErr w:type="spellEnd"/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>Rencana</w:t>
            </w:r>
            <w:proofErr w:type="spellEnd"/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Tata </w:t>
            </w:r>
            <w:proofErr w:type="spellStart"/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>Tanam</w:t>
            </w:r>
            <w:proofErr w:type="spellEnd"/>
          </w:p>
          <w:p w:rsidR="00657A6B" w:rsidRPr="00571E80" w:rsidRDefault="00657A6B" w:rsidP="005B0F6E">
            <w:pPr>
              <w:spacing w:after="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5) </w:t>
            </w:r>
            <w:proofErr w:type="spellStart"/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>Laporan</w:t>
            </w:r>
            <w:proofErr w:type="spellEnd"/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>Realisasi</w:t>
            </w:r>
            <w:proofErr w:type="spellEnd"/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Tata </w:t>
            </w:r>
            <w:proofErr w:type="spellStart"/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>Tanam</w:t>
            </w:r>
            <w:proofErr w:type="spellEnd"/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br/>
              <w:t xml:space="preserve">6) </w:t>
            </w:r>
            <w:proofErr w:type="spellStart"/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>Laporan</w:t>
            </w:r>
            <w:proofErr w:type="spellEnd"/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Data Debit</w:t>
            </w:r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br/>
              <w:t xml:space="preserve">7) </w:t>
            </w:r>
            <w:proofErr w:type="spellStart"/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>Laporan</w:t>
            </w:r>
            <w:proofErr w:type="spellEnd"/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>Rencana</w:t>
            </w:r>
            <w:proofErr w:type="spellEnd"/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>Alokasi</w:t>
            </w:r>
            <w:proofErr w:type="spellEnd"/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Air</w:t>
            </w:r>
          </w:p>
          <w:p w:rsidR="00657A6B" w:rsidRPr="00571E80" w:rsidRDefault="00657A6B" w:rsidP="005B0F6E">
            <w:pPr>
              <w:spacing w:after="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8) </w:t>
            </w:r>
            <w:proofErr w:type="spellStart"/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>Laporan</w:t>
            </w:r>
            <w:proofErr w:type="spellEnd"/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>Realisasi</w:t>
            </w:r>
            <w:proofErr w:type="spellEnd"/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>Alokasi</w:t>
            </w:r>
            <w:proofErr w:type="spellEnd"/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Air</w:t>
            </w:r>
          </w:p>
        </w:tc>
        <w:tc>
          <w:tcPr>
            <w:tcW w:w="744" w:type="pct"/>
            <w:shd w:val="clear" w:color="auto" w:fill="auto"/>
          </w:tcPr>
          <w:p w:rsidR="00657A6B" w:rsidRPr="00571E80" w:rsidRDefault="00657A6B" w:rsidP="005B0F6E">
            <w:pPr>
              <w:spacing w:after="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1) </w:t>
            </w:r>
            <w:proofErr w:type="spellStart"/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>Bidang</w:t>
            </w:r>
            <w:proofErr w:type="spellEnd"/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Irigasi</w:t>
            </w:r>
            <w:proofErr w:type="spellEnd"/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br/>
            </w:r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2) 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UPT PSDA</w:t>
            </w:r>
          </w:p>
        </w:tc>
      </w:tr>
    </w:tbl>
    <w:p w:rsidR="007D230E" w:rsidRDefault="007D230E" w:rsidP="007D230E">
      <w:pPr>
        <w:rPr>
          <w:rFonts w:cs="Arial"/>
          <w:szCs w:val="24"/>
        </w:rPr>
      </w:pPr>
    </w:p>
    <w:p w:rsidR="00657A6B" w:rsidRDefault="00657A6B" w:rsidP="007D230E">
      <w:pPr>
        <w:rPr>
          <w:rFonts w:cs="Arial"/>
          <w:szCs w:val="24"/>
        </w:rPr>
      </w:pPr>
    </w:p>
    <w:p w:rsidR="00657A6B" w:rsidRDefault="00657A6B" w:rsidP="007D230E">
      <w:pPr>
        <w:rPr>
          <w:rFonts w:cs="Arial"/>
          <w:szCs w:val="24"/>
        </w:rPr>
      </w:pPr>
    </w:p>
    <w:p w:rsidR="00657A6B" w:rsidRDefault="00657A6B" w:rsidP="007D230E">
      <w:pPr>
        <w:rPr>
          <w:rFonts w:cs="Arial"/>
          <w:szCs w:val="24"/>
        </w:rPr>
      </w:pPr>
    </w:p>
    <w:p w:rsidR="00657A6B" w:rsidRDefault="00657A6B" w:rsidP="007D230E">
      <w:pPr>
        <w:rPr>
          <w:rFonts w:cs="Arial"/>
          <w:szCs w:val="24"/>
        </w:rPr>
      </w:pPr>
    </w:p>
    <w:p w:rsidR="00657A6B" w:rsidRDefault="00657A6B" w:rsidP="007D230E">
      <w:pPr>
        <w:rPr>
          <w:rFonts w:cs="Arial"/>
          <w:szCs w:val="24"/>
        </w:rPr>
      </w:pPr>
    </w:p>
    <w:p w:rsidR="00657A6B" w:rsidRDefault="00657A6B" w:rsidP="007D230E">
      <w:pPr>
        <w:rPr>
          <w:rFonts w:cs="Arial"/>
          <w:szCs w:val="24"/>
        </w:rPr>
      </w:pPr>
    </w:p>
    <w:p w:rsidR="00657A6B" w:rsidRDefault="00657A6B" w:rsidP="007D230E">
      <w:pPr>
        <w:rPr>
          <w:rFonts w:cs="Arial"/>
          <w:szCs w:val="24"/>
        </w:rPr>
      </w:pPr>
    </w:p>
    <w:p w:rsidR="00657A6B" w:rsidRDefault="00657A6B" w:rsidP="007D230E">
      <w:pPr>
        <w:rPr>
          <w:rFonts w:cs="Arial"/>
          <w:szCs w:val="24"/>
        </w:rPr>
      </w:pPr>
    </w:p>
    <w:p w:rsidR="00657A6B" w:rsidRDefault="00657A6B" w:rsidP="007D230E">
      <w:pPr>
        <w:rPr>
          <w:rFonts w:cs="Arial"/>
          <w:szCs w:val="24"/>
        </w:rPr>
      </w:pPr>
    </w:p>
    <w:p w:rsidR="00657A6B" w:rsidRDefault="00657A6B" w:rsidP="007D230E">
      <w:pPr>
        <w:rPr>
          <w:rFonts w:cs="Arial"/>
          <w:szCs w:val="24"/>
        </w:rPr>
      </w:pPr>
    </w:p>
    <w:p w:rsidR="00093090" w:rsidRDefault="00093090" w:rsidP="007D230E">
      <w:pPr>
        <w:rPr>
          <w:rFonts w:cs="Arial"/>
          <w:szCs w:val="24"/>
        </w:rPr>
      </w:pPr>
    </w:p>
    <w:p w:rsidR="00093090" w:rsidRDefault="00093090" w:rsidP="007D230E">
      <w:pPr>
        <w:rPr>
          <w:rFonts w:cs="Arial"/>
          <w:szCs w:val="24"/>
        </w:rPr>
      </w:pPr>
    </w:p>
    <w:tbl>
      <w:tblPr>
        <w:tblW w:w="5148" w:type="pct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0D9"/>
        <w:tblLayout w:type="fixed"/>
        <w:tblLook w:val="0000" w:firstRow="0" w:lastRow="0" w:firstColumn="0" w:lastColumn="0" w:noHBand="0" w:noVBand="0"/>
      </w:tblPr>
      <w:tblGrid>
        <w:gridCol w:w="1815"/>
        <w:gridCol w:w="2402"/>
        <w:gridCol w:w="7998"/>
        <w:gridCol w:w="3111"/>
        <w:gridCol w:w="2679"/>
      </w:tblGrid>
      <w:tr w:rsidR="00657A6B" w:rsidRPr="004D32FF" w:rsidTr="00093090">
        <w:trPr>
          <w:trHeight w:val="729"/>
          <w:tblHeader/>
        </w:trPr>
        <w:tc>
          <w:tcPr>
            <w:tcW w:w="50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57A6B" w:rsidRPr="00DB1E57" w:rsidRDefault="00657A6B" w:rsidP="005B0F6E">
            <w:pPr>
              <w:spacing w:after="0"/>
              <w:jc w:val="center"/>
              <w:rPr>
                <w:rFonts w:eastAsia="Times New Roman" w:cs="Arial"/>
                <w:b/>
                <w:bCs/>
                <w:sz w:val="20"/>
                <w:szCs w:val="20"/>
              </w:rPr>
            </w:pPr>
            <w:proofErr w:type="spellStart"/>
            <w:r w:rsidRPr="00DB1E57">
              <w:rPr>
                <w:rFonts w:eastAsia="Times New Roman" w:cs="Arial"/>
                <w:b/>
                <w:bCs/>
                <w:sz w:val="20"/>
                <w:szCs w:val="20"/>
              </w:rPr>
              <w:lastRenderedPageBreak/>
              <w:t>Kinerja</w:t>
            </w:r>
            <w:proofErr w:type="spellEnd"/>
            <w:r>
              <w:rPr>
                <w:rFonts w:eastAsia="Times New Roman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B1E57">
              <w:rPr>
                <w:rFonts w:eastAsia="Times New Roman" w:cs="Arial"/>
                <w:b/>
                <w:bCs/>
                <w:sz w:val="20"/>
                <w:szCs w:val="20"/>
              </w:rPr>
              <w:t>Utama</w:t>
            </w:r>
            <w:proofErr w:type="spellEnd"/>
            <w:r w:rsidRPr="00DB1E57">
              <w:rPr>
                <w:rFonts w:eastAsia="Times New Roman" w:cs="Arial"/>
                <w:b/>
                <w:bCs/>
                <w:sz w:val="20"/>
                <w:szCs w:val="20"/>
              </w:rPr>
              <w:t xml:space="preserve">/ </w:t>
            </w:r>
            <w:proofErr w:type="spellStart"/>
            <w:r w:rsidRPr="00DB1E57">
              <w:rPr>
                <w:rFonts w:eastAsia="Times New Roman" w:cs="Arial"/>
                <w:b/>
                <w:bCs/>
                <w:sz w:val="20"/>
                <w:szCs w:val="20"/>
              </w:rPr>
              <w:t>Sasaran</w:t>
            </w:r>
            <w:proofErr w:type="spellEnd"/>
            <w:r>
              <w:rPr>
                <w:rFonts w:eastAsia="Times New Roman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B1E57">
              <w:rPr>
                <w:rFonts w:eastAsia="Times New Roman" w:cs="Arial"/>
                <w:b/>
                <w:bCs/>
                <w:sz w:val="20"/>
                <w:szCs w:val="20"/>
              </w:rPr>
              <w:t>Strategis</w:t>
            </w:r>
            <w:proofErr w:type="spellEnd"/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657A6B" w:rsidRPr="00DB1E57" w:rsidRDefault="00657A6B" w:rsidP="005B0F6E">
            <w:pPr>
              <w:spacing w:after="0"/>
              <w:jc w:val="center"/>
              <w:rPr>
                <w:rFonts w:eastAsia="Times New Roman" w:cs="Arial"/>
                <w:b/>
                <w:bCs/>
                <w:sz w:val="20"/>
                <w:szCs w:val="20"/>
              </w:rPr>
            </w:pPr>
            <w:proofErr w:type="spellStart"/>
            <w:r w:rsidRPr="00DB1E57">
              <w:rPr>
                <w:rFonts w:eastAsia="Times New Roman" w:cs="Arial"/>
                <w:b/>
                <w:bCs/>
                <w:sz w:val="20"/>
                <w:szCs w:val="20"/>
              </w:rPr>
              <w:t>Indikator</w:t>
            </w:r>
            <w:proofErr w:type="spellEnd"/>
            <w:r>
              <w:rPr>
                <w:rFonts w:eastAsia="Times New Roman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B1E57">
              <w:rPr>
                <w:rFonts w:eastAsia="Times New Roman" w:cs="Arial"/>
                <w:b/>
                <w:bCs/>
                <w:sz w:val="20"/>
                <w:szCs w:val="20"/>
              </w:rPr>
              <w:t>Kinerja</w:t>
            </w:r>
            <w:proofErr w:type="spellEnd"/>
            <w:r>
              <w:rPr>
                <w:rFonts w:eastAsia="Times New Roman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B1E57">
              <w:rPr>
                <w:rFonts w:eastAsia="Times New Roman" w:cs="Arial"/>
                <w:b/>
                <w:bCs/>
                <w:sz w:val="20"/>
                <w:szCs w:val="20"/>
              </w:rPr>
              <w:t>Utama</w:t>
            </w:r>
            <w:proofErr w:type="spellEnd"/>
          </w:p>
        </w:tc>
        <w:tc>
          <w:tcPr>
            <w:tcW w:w="2221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657A6B" w:rsidRPr="00DB1E57" w:rsidRDefault="00657A6B" w:rsidP="005B0F6E">
            <w:pPr>
              <w:spacing w:after="0" w:line="260" w:lineRule="exact"/>
              <w:jc w:val="center"/>
              <w:rPr>
                <w:rFonts w:cs="Arial"/>
                <w:b/>
                <w:sz w:val="20"/>
                <w:szCs w:val="20"/>
              </w:rPr>
            </w:pPr>
          </w:p>
          <w:p w:rsidR="00657A6B" w:rsidRPr="00DB1E57" w:rsidRDefault="00657A6B" w:rsidP="005B0F6E">
            <w:pPr>
              <w:spacing w:after="0" w:line="260" w:lineRule="exact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Penjelasan</w:t>
            </w:r>
            <w:proofErr w:type="spellEnd"/>
            <w:r w:rsidR="00F94EE4">
              <w:rPr>
                <w:rFonts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</w:rPr>
              <w:t>/</w:t>
            </w:r>
            <w:r w:rsidR="00F94EE4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DB1E57">
              <w:rPr>
                <w:rFonts w:cs="Arial"/>
                <w:b/>
                <w:sz w:val="20"/>
                <w:szCs w:val="20"/>
              </w:rPr>
              <w:t>Formulasi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DB1E57">
              <w:rPr>
                <w:rFonts w:cs="Arial"/>
                <w:b/>
                <w:sz w:val="20"/>
                <w:szCs w:val="20"/>
              </w:rPr>
              <w:t>Penghitungan</w:t>
            </w:r>
            <w:proofErr w:type="spellEnd"/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657A6B" w:rsidRPr="00DB1E57" w:rsidRDefault="00657A6B" w:rsidP="005B0F6E">
            <w:pPr>
              <w:spacing w:after="0" w:line="260" w:lineRule="exact"/>
              <w:ind w:left="-533" w:firstLine="533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DB1E57">
              <w:rPr>
                <w:rFonts w:cs="Arial"/>
                <w:b/>
                <w:sz w:val="20"/>
                <w:szCs w:val="20"/>
              </w:rPr>
              <w:t>Sumber</w:t>
            </w:r>
            <w:proofErr w:type="spellEnd"/>
          </w:p>
          <w:p w:rsidR="00657A6B" w:rsidRPr="00DB1E57" w:rsidRDefault="00657A6B" w:rsidP="005B0F6E">
            <w:pPr>
              <w:spacing w:after="0" w:line="260" w:lineRule="exact"/>
              <w:ind w:left="-533" w:firstLine="533"/>
              <w:jc w:val="center"/>
              <w:rPr>
                <w:rFonts w:cs="Arial"/>
                <w:b/>
                <w:sz w:val="20"/>
                <w:szCs w:val="20"/>
              </w:rPr>
            </w:pPr>
            <w:r w:rsidRPr="00DB1E57">
              <w:rPr>
                <w:rFonts w:cs="Arial"/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744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657A6B" w:rsidRPr="00DB1E57" w:rsidRDefault="00657A6B" w:rsidP="005B0F6E">
            <w:pPr>
              <w:spacing w:after="0" w:line="260" w:lineRule="exact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DB1E57">
              <w:rPr>
                <w:rFonts w:cs="Arial"/>
                <w:b/>
                <w:sz w:val="20"/>
                <w:szCs w:val="20"/>
              </w:rPr>
              <w:t>Penanggung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DB1E57">
              <w:rPr>
                <w:rFonts w:cs="Arial"/>
                <w:b/>
                <w:sz w:val="20"/>
                <w:szCs w:val="20"/>
              </w:rPr>
              <w:t>Jawab</w:t>
            </w:r>
            <w:proofErr w:type="spellEnd"/>
          </w:p>
        </w:tc>
      </w:tr>
      <w:tr w:rsidR="00657A6B" w:rsidRPr="004D32FF" w:rsidTr="00093090">
        <w:trPr>
          <w:trHeight w:val="269"/>
          <w:tblHeader/>
        </w:trPr>
        <w:tc>
          <w:tcPr>
            <w:tcW w:w="504" w:type="pct"/>
            <w:tcBorders>
              <w:bottom w:val="single" w:sz="4" w:space="0" w:color="auto"/>
            </w:tcBorders>
            <w:shd w:val="clear" w:color="auto" w:fill="auto"/>
          </w:tcPr>
          <w:p w:rsidR="00657A6B" w:rsidRPr="00DB1E57" w:rsidRDefault="00657A6B" w:rsidP="005B0F6E">
            <w:pPr>
              <w:spacing w:after="0"/>
              <w:jc w:val="center"/>
              <w:rPr>
                <w:rFonts w:eastAsia="Times New Roman" w:cs="Arial"/>
                <w:sz w:val="20"/>
                <w:szCs w:val="20"/>
              </w:rPr>
            </w:pPr>
            <w:r w:rsidRPr="00DB1E57">
              <w:rPr>
                <w:rFonts w:eastAsia="Times New Roman" w:cs="Arial"/>
                <w:sz w:val="20"/>
                <w:szCs w:val="20"/>
              </w:rPr>
              <w:t>(1)</w:t>
            </w:r>
          </w:p>
        </w:tc>
        <w:tc>
          <w:tcPr>
            <w:tcW w:w="667" w:type="pct"/>
            <w:tcBorders>
              <w:left w:val="nil"/>
            </w:tcBorders>
            <w:shd w:val="clear" w:color="auto" w:fill="auto"/>
          </w:tcPr>
          <w:p w:rsidR="00657A6B" w:rsidRPr="00DB1E57" w:rsidRDefault="00657A6B" w:rsidP="005B0F6E">
            <w:pPr>
              <w:spacing w:after="0"/>
              <w:jc w:val="center"/>
              <w:rPr>
                <w:rFonts w:eastAsia="Times New Roman" w:cs="Arial"/>
                <w:sz w:val="20"/>
                <w:szCs w:val="20"/>
              </w:rPr>
            </w:pPr>
            <w:r w:rsidRPr="00DB1E57">
              <w:rPr>
                <w:rFonts w:eastAsia="Times New Roman" w:cs="Arial"/>
                <w:sz w:val="20"/>
                <w:szCs w:val="20"/>
              </w:rPr>
              <w:t>(2)</w:t>
            </w:r>
          </w:p>
        </w:tc>
        <w:tc>
          <w:tcPr>
            <w:tcW w:w="2221" w:type="pct"/>
            <w:tcBorders>
              <w:left w:val="nil"/>
            </w:tcBorders>
            <w:shd w:val="clear" w:color="auto" w:fill="auto"/>
          </w:tcPr>
          <w:p w:rsidR="00657A6B" w:rsidRPr="00DB1E57" w:rsidRDefault="00657A6B" w:rsidP="005B0F6E">
            <w:pPr>
              <w:spacing w:after="0"/>
              <w:jc w:val="center"/>
              <w:rPr>
                <w:rFonts w:eastAsia="Times New Roman" w:cs="Arial"/>
                <w:sz w:val="20"/>
                <w:szCs w:val="20"/>
              </w:rPr>
            </w:pPr>
            <w:r w:rsidRPr="00DB1E57">
              <w:rPr>
                <w:rFonts w:eastAsia="Times New Roman" w:cs="Arial"/>
                <w:sz w:val="20"/>
                <w:szCs w:val="20"/>
              </w:rPr>
              <w:t>(3)</w:t>
            </w:r>
          </w:p>
        </w:tc>
        <w:tc>
          <w:tcPr>
            <w:tcW w:w="864" w:type="pct"/>
            <w:tcBorders>
              <w:left w:val="nil"/>
            </w:tcBorders>
            <w:shd w:val="clear" w:color="auto" w:fill="auto"/>
          </w:tcPr>
          <w:p w:rsidR="00657A6B" w:rsidRPr="00DB1E57" w:rsidRDefault="00657A6B" w:rsidP="005B0F6E">
            <w:pPr>
              <w:spacing w:after="0"/>
              <w:jc w:val="center"/>
              <w:rPr>
                <w:rFonts w:eastAsia="Times New Roman" w:cs="Arial"/>
                <w:sz w:val="20"/>
                <w:szCs w:val="20"/>
              </w:rPr>
            </w:pPr>
            <w:r w:rsidRPr="00DB1E57">
              <w:rPr>
                <w:rFonts w:eastAsia="Times New Roman" w:cs="Arial"/>
                <w:sz w:val="20"/>
                <w:szCs w:val="20"/>
              </w:rPr>
              <w:t>(4)</w:t>
            </w:r>
          </w:p>
        </w:tc>
        <w:tc>
          <w:tcPr>
            <w:tcW w:w="744" w:type="pct"/>
            <w:tcBorders>
              <w:left w:val="nil"/>
            </w:tcBorders>
            <w:shd w:val="clear" w:color="auto" w:fill="auto"/>
          </w:tcPr>
          <w:p w:rsidR="00657A6B" w:rsidRPr="00DB1E57" w:rsidRDefault="00657A6B" w:rsidP="005B0F6E">
            <w:pPr>
              <w:spacing w:after="0"/>
              <w:jc w:val="center"/>
              <w:rPr>
                <w:rFonts w:eastAsia="Times New Roman" w:cs="Arial"/>
                <w:sz w:val="20"/>
                <w:szCs w:val="20"/>
              </w:rPr>
            </w:pPr>
            <w:r w:rsidRPr="00DB1E57">
              <w:rPr>
                <w:rFonts w:eastAsia="Times New Roman" w:cs="Arial"/>
                <w:sz w:val="20"/>
                <w:szCs w:val="20"/>
              </w:rPr>
              <w:t>(5)</w:t>
            </w:r>
          </w:p>
        </w:tc>
      </w:tr>
      <w:tr w:rsidR="00657A6B" w:rsidRPr="004D32FF" w:rsidTr="00093090">
        <w:trPr>
          <w:trHeight w:val="2005"/>
        </w:trPr>
        <w:tc>
          <w:tcPr>
            <w:tcW w:w="504" w:type="pct"/>
            <w:shd w:val="clear" w:color="auto" w:fill="auto"/>
          </w:tcPr>
          <w:p w:rsidR="00657A6B" w:rsidRPr="00571E80" w:rsidRDefault="00657A6B" w:rsidP="005B0F6E">
            <w:pPr>
              <w:spacing w:after="0"/>
              <w:rPr>
                <w:rFonts w:asciiTheme="minorHAnsi" w:eastAsia="Times New Roman" w:hAnsiTheme="minorHAnsi" w:cs="Arial"/>
                <w:sz w:val="18"/>
                <w:szCs w:val="18"/>
              </w:rPr>
            </w:pPr>
            <w:proofErr w:type="spellStart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>Tersedianya</w:t>
            </w:r>
            <w:proofErr w:type="spellEnd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air </w:t>
            </w:r>
            <w:proofErr w:type="spellStart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>baku</w:t>
            </w:r>
            <w:proofErr w:type="spellEnd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>untuk</w:t>
            </w:r>
            <w:proofErr w:type="spellEnd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>berbagai</w:t>
            </w:r>
            <w:proofErr w:type="spellEnd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>keperluan</w:t>
            </w:r>
            <w:proofErr w:type="spellEnd"/>
            <w:r w:rsidR="009A3D00"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(</w:t>
            </w:r>
            <w:proofErr w:type="spellStart"/>
            <w:r w:rsidR="009A3D00">
              <w:rPr>
                <w:rFonts w:asciiTheme="minorHAnsi" w:eastAsia="Times New Roman" w:hAnsiTheme="minorHAnsi" w:cs="Arial"/>
                <w:sz w:val="18"/>
                <w:szCs w:val="18"/>
              </w:rPr>
              <w:t>pertanian</w:t>
            </w:r>
            <w:proofErr w:type="spellEnd"/>
            <w:r w:rsidR="009A3D00"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, </w:t>
            </w:r>
            <w:proofErr w:type="spellStart"/>
            <w:r w:rsidR="009A3D00">
              <w:rPr>
                <w:rFonts w:asciiTheme="minorHAnsi" w:eastAsia="Times New Roman" w:hAnsiTheme="minorHAnsi" w:cs="Arial"/>
                <w:sz w:val="18"/>
                <w:szCs w:val="18"/>
              </w:rPr>
              <w:t>domestik</w:t>
            </w:r>
            <w:proofErr w:type="spellEnd"/>
            <w:r w:rsidR="009A3D00"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, </w:t>
            </w:r>
            <w:proofErr w:type="spellStart"/>
            <w:r w:rsidR="009A3D00">
              <w:rPr>
                <w:rFonts w:asciiTheme="minorHAnsi" w:eastAsia="Times New Roman" w:hAnsiTheme="minorHAnsi" w:cs="Arial"/>
                <w:sz w:val="18"/>
                <w:szCs w:val="18"/>
              </w:rPr>
              <w:t>industri</w:t>
            </w:r>
            <w:proofErr w:type="spellEnd"/>
            <w:r w:rsidR="009A3D00"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, </w:t>
            </w:r>
            <w:proofErr w:type="spellStart"/>
            <w:r w:rsidR="009A3D00">
              <w:rPr>
                <w:rFonts w:asciiTheme="minorHAnsi" w:eastAsia="Times New Roman" w:hAnsiTheme="minorHAnsi" w:cs="Arial"/>
                <w:sz w:val="18"/>
                <w:szCs w:val="18"/>
              </w:rPr>
              <w:t>perikanan</w:t>
            </w:r>
            <w:proofErr w:type="spellEnd"/>
            <w:r w:rsidR="009A3D00"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</w:t>
            </w:r>
            <w:proofErr w:type="spellStart"/>
            <w:r w:rsidR="009A3D00">
              <w:rPr>
                <w:rFonts w:asciiTheme="minorHAnsi" w:eastAsia="Times New Roman" w:hAnsiTheme="minorHAnsi" w:cs="Arial"/>
                <w:sz w:val="18"/>
                <w:szCs w:val="18"/>
              </w:rPr>
              <w:t>dan</w:t>
            </w:r>
            <w:proofErr w:type="spellEnd"/>
            <w:r w:rsidR="009A3D00"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</w:t>
            </w:r>
            <w:proofErr w:type="spellStart"/>
            <w:r w:rsidR="009A3D00">
              <w:rPr>
                <w:rFonts w:asciiTheme="minorHAnsi" w:eastAsia="Times New Roman" w:hAnsiTheme="minorHAnsi" w:cs="Arial"/>
                <w:sz w:val="18"/>
                <w:szCs w:val="18"/>
              </w:rPr>
              <w:t>peternakan</w:t>
            </w:r>
            <w:proofErr w:type="spellEnd"/>
            <w:r w:rsidR="009A3D00">
              <w:rPr>
                <w:rFonts w:asciiTheme="minorHAnsi" w:eastAsia="Times New Roman" w:hAnsiTheme="minorHAnsi" w:cs="Arial"/>
                <w:sz w:val="18"/>
                <w:szCs w:val="18"/>
              </w:rPr>
              <w:t>)</w:t>
            </w:r>
          </w:p>
        </w:tc>
        <w:tc>
          <w:tcPr>
            <w:tcW w:w="667" w:type="pct"/>
            <w:shd w:val="clear" w:color="auto" w:fill="auto"/>
          </w:tcPr>
          <w:p w:rsidR="00657A6B" w:rsidRPr="00571E80" w:rsidRDefault="00657A6B" w:rsidP="005B0F6E">
            <w:pPr>
              <w:spacing w:after="0"/>
              <w:rPr>
                <w:rFonts w:asciiTheme="minorHAnsi" w:eastAsia="Times New Roman" w:hAnsiTheme="minorHAnsi" w:cs="Arial"/>
                <w:sz w:val="18"/>
                <w:szCs w:val="18"/>
              </w:rPr>
            </w:pPr>
            <w:proofErr w:type="spellStart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>Persentase</w:t>
            </w:r>
            <w:proofErr w:type="spellEnd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>ketersediaan</w:t>
            </w:r>
            <w:proofErr w:type="spellEnd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>dan</w:t>
            </w:r>
            <w:proofErr w:type="spellEnd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>kebutuhan</w:t>
            </w:r>
            <w:proofErr w:type="spellEnd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air </w:t>
            </w:r>
            <w:proofErr w:type="spellStart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>baku</w:t>
            </w:r>
            <w:proofErr w:type="spellEnd"/>
          </w:p>
        </w:tc>
        <w:tc>
          <w:tcPr>
            <w:tcW w:w="2221" w:type="pct"/>
            <w:shd w:val="clear" w:color="auto" w:fill="auto"/>
          </w:tcPr>
          <w:p w:rsidR="00657A6B" w:rsidRPr="00312149" w:rsidRDefault="00657A6B" w:rsidP="005B0F6E">
            <w:pPr>
              <w:spacing w:after="0"/>
              <w:rPr>
                <w:rFonts w:asciiTheme="minorHAnsi" w:eastAsia="Times New Roman" w:hAnsiTheme="minorHAnsi" w:cs="Arial"/>
                <w:sz w:val="22"/>
              </w:rPr>
            </w:pPr>
            <w:proofErr w:type="spellStart"/>
            <w:r w:rsidRPr="00312149">
              <w:rPr>
                <w:rFonts w:asciiTheme="minorHAnsi" w:eastAsia="Times New Roman" w:hAnsiTheme="minorHAnsi" w:cs="Arial"/>
                <w:sz w:val="22"/>
              </w:rPr>
              <w:t>Persentase</w:t>
            </w:r>
            <w:proofErr w:type="spellEnd"/>
            <w:r w:rsidRPr="00312149">
              <w:rPr>
                <w:rFonts w:asciiTheme="minorHAnsi" w:eastAsia="Times New Roman" w:hAnsiTheme="minorHAnsi" w:cs="Arial"/>
                <w:sz w:val="22"/>
              </w:rPr>
              <w:t xml:space="preserve"> </w:t>
            </w:r>
            <w:proofErr w:type="spellStart"/>
            <w:r w:rsidRPr="00312149">
              <w:rPr>
                <w:rFonts w:asciiTheme="minorHAnsi" w:eastAsia="Times New Roman" w:hAnsiTheme="minorHAnsi" w:cs="Arial"/>
                <w:sz w:val="22"/>
              </w:rPr>
              <w:t>ketersediaan</w:t>
            </w:r>
            <w:proofErr w:type="spellEnd"/>
            <w:r w:rsidRPr="00312149">
              <w:rPr>
                <w:rFonts w:asciiTheme="minorHAnsi" w:eastAsia="Times New Roman" w:hAnsiTheme="minorHAnsi" w:cs="Arial"/>
                <w:sz w:val="22"/>
              </w:rPr>
              <w:t xml:space="preserve"> </w:t>
            </w:r>
            <w:proofErr w:type="spellStart"/>
            <w:r w:rsidRPr="00312149">
              <w:rPr>
                <w:rFonts w:asciiTheme="minorHAnsi" w:eastAsia="Times New Roman" w:hAnsiTheme="minorHAnsi" w:cs="Arial"/>
                <w:sz w:val="22"/>
              </w:rPr>
              <w:t>dan</w:t>
            </w:r>
            <w:proofErr w:type="spellEnd"/>
            <w:r w:rsidRPr="00312149">
              <w:rPr>
                <w:rFonts w:asciiTheme="minorHAnsi" w:eastAsia="Times New Roman" w:hAnsiTheme="minorHAnsi" w:cs="Arial"/>
                <w:sz w:val="22"/>
              </w:rPr>
              <w:t xml:space="preserve"> </w:t>
            </w:r>
            <w:proofErr w:type="spellStart"/>
            <w:r w:rsidRPr="00312149">
              <w:rPr>
                <w:rFonts w:asciiTheme="minorHAnsi" w:eastAsia="Times New Roman" w:hAnsiTheme="minorHAnsi" w:cs="Arial"/>
                <w:sz w:val="22"/>
              </w:rPr>
              <w:t>kebutuhan</w:t>
            </w:r>
            <w:proofErr w:type="spellEnd"/>
            <w:r w:rsidRPr="00312149">
              <w:rPr>
                <w:rFonts w:asciiTheme="minorHAnsi" w:eastAsia="Times New Roman" w:hAnsiTheme="minorHAnsi" w:cs="Arial"/>
                <w:sz w:val="22"/>
              </w:rPr>
              <w:t xml:space="preserve"> air </w:t>
            </w:r>
            <w:proofErr w:type="spellStart"/>
            <w:r w:rsidRPr="00312149">
              <w:rPr>
                <w:rFonts w:asciiTheme="minorHAnsi" w:eastAsia="Times New Roman" w:hAnsiTheme="minorHAnsi" w:cs="Arial"/>
                <w:sz w:val="22"/>
              </w:rPr>
              <w:t>baku</w:t>
            </w:r>
            <w:proofErr w:type="spellEnd"/>
          </w:p>
          <w:p w:rsidR="00657A6B" w:rsidRPr="00571E80" w:rsidRDefault="00657A6B" w:rsidP="005B0F6E">
            <w:pPr>
              <w:spacing w:after="0"/>
              <w:rPr>
                <w:rFonts w:asciiTheme="minorHAnsi" w:eastAsia="Times New Roman" w:hAnsiTheme="minorHAnsi" w:cs="Arial"/>
                <w:sz w:val="18"/>
                <w:szCs w:val="18"/>
              </w:rPr>
            </w:pPr>
          </w:p>
          <w:p w:rsidR="00657A6B" w:rsidRPr="00571E80" w:rsidRDefault="00657A6B" w:rsidP="005B0F6E">
            <w:pPr>
              <w:spacing w:after="0"/>
              <w:rPr>
                <w:rFonts w:asciiTheme="minorHAnsi" w:eastAsia="Times New Roman" w:hAnsiTheme="minorHAnsi" w:cs="Arial"/>
                <w:sz w:val="18"/>
                <w:szCs w:val="18"/>
              </w:rPr>
            </w:pPr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>=</w:t>
            </w:r>
            <m:oMath>
              <m:f>
                <m:fPr>
                  <m:ctrlPr>
                    <w:rPr>
                      <w:rFonts w:ascii="Cambria Math" w:eastAsia="Times New Roman" w:hAnsiTheme="minorHAnsi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</w:rPr>
                    <m:t>Volume</m:t>
                  </m:r>
                  <m:r>
                    <w:rPr>
                      <w:rFonts w:ascii="Cambria Math" w:eastAsia="Times New Roman" w:hAnsiTheme="minorHAnsi" w:cs="Arial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</w:rPr>
                    <m:t>ketersediaan</m:t>
                  </m:r>
                  <m:r>
                    <w:rPr>
                      <w:rFonts w:ascii="Cambria Math" w:eastAsia="Times New Roman" w:hAnsiTheme="minorHAnsi" w:cs="Arial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</w:rPr>
                    <m:t>air</m:t>
                  </m:r>
                  <m:r>
                    <w:rPr>
                      <w:rFonts w:ascii="Cambria Math" w:eastAsia="Times New Roman" w:hAnsiTheme="minorHAnsi" w:cs="Arial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</w:rPr>
                    <m:t>baku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</w:rPr>
                    <m:t>Volume</m:t>
                  </m:r>
                  <m:r>
                    <w:rPr>
                      <w:rFonts w:ascii="Cambria Math" w:eastAsia="Times New Roman" w:hAnsiTheme="minorHAnsi" w:cs="Arial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</w:rPr>
                    <m:t>kebutu</m:t>
                  </m:r>
                  <m:r>
                    <w:rPr>
                      <w:rFonts w:asciiTheme="minorHAnsi" w:eastAsia="Times New Roman" w:hAnsi="Cambria Math" w:cs="Arial"/>
                      <w:sz w:val="28"/>
                      <w:szCs w:val="28"/>
                    </w:rPr>
                    <m:t>h</m:t>
                  </m:r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</w:rPr>
                    <m:t>an</m:t>
                  </m:r>
                  <m:r>
                    <w:rPr>
                      <w:rFonts w:ascii="Cambria Math" w:eastAsia="Times New Roman" w:hAnsiTheme="minorHAnsi" w:cs="Arial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</w:rPr>
                    <m:t>air</m:t>
                  </m:r>
                  <m:r>
                    <w:rPr>
                      <w:rFonts w:ascii="Cambria Math" w:eastAsia="Times New Roman" w:hAnsiTheme="minorHAnsi" w:cs="Arial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</w:rPr>
                    <m:t>baku</m:t>
                  </m:r>
                </m:den>
              </m:f>
              <m:r>
                <w:rPr>
                  <w:rFonts w:ascii="Cambria Math" w:eastAsia="Times New Roman" w:hAnsi="Cambria Math" w:cs="Arial"/>
                  <w:sz w:val="28"/>
                  <w:szCs w:val="28"/>
                </w:rPr>
                <m:t>x</m:t>
              </m:r>
              <m:r>
                <w:rPr>
                  <w:rFonts w:ascii="Cambria Math" w:eastAsia="Times New Roman" w:hAnsiTheme="minorHAnsi" w:cs="Arial"/>
                  <w:sz w:val="28"/>
                  <w:szCs w:val="28"/>
                </w:rPr>
                <m:t xml:space="preserve"> 100%</m:t>
              </m:r>
            </m:oMath>
          </w:p>
        </w:tc>
        <w:tc>
          <w:tcPr>
            <w:tcW w:w="864" w:type="pct"/>
            <w:shd w:val="clear" w:color="auto" w:fill="auto"/>
          </w:tcPr>
          <w:p w:rsidR="00657A6B" w:rsidRPr="00571E80" w:rsidRDefault="00657A6B" w:rsidP="005B0F6E">
            <w:pPr>
              <w:spacing w:after="0"/>
              <w:rPr>
                <w:rFonts w:asciiTheme="minorHAnsi" w:eastAsia="Times New Roman" w:hAnsiTheme="minorHAnsi" w:cs="Arial"/>
                <w:sz w:val="18"/>
                <w:szCs w:val="18"/>
              </w:rPr>
            </w:pPr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1) </w:t>
            </w:r>
            <w:proofErr w:type="spellStart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>Laporan</w:t>
            </w:r>
            <w:proofErr w:type="spellEnd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Pembangunan </w:t>
            </w:r>
            <w:r w:rsidR="00093090"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     </w:t>
            </w:r>
            <w:proofErr w:type="spellStart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>Tampungan</w:t>
            </w:r>
            <w:proofErr w:type="spellEnd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Air</w:t>
            </w:r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br/>
              <w:t xml:space="preserve">2) </w:t>
            </w:r>
            <w:proofErr w:type="spellStart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>Laporan</w:t>
            </w:r>
            <w:proofErr w:type="spellEnd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>Pemanfaatan</w:t>
            </w:r>
            <w:proofErr w:type="spellEnd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SDA</w:t>
            </w:r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br/>
              <w:t xml:space="preserve">3) </w:t>
            </w:r>
            <w:proofErr w:type="spellStart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>Laporan</w:t>
            </w:r>
            <w:proofErr w:type="spellEnd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>Pengawasan</w:t>
            </w:r>
            <w:proofErr w:type="spellEnd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>dan</w:t>
            </w:r>
            <w:proofErr w:type="spellEnd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>Pengendalian</w:t>
            </w:r>
            <w:proofErr w:type="spellEnd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SDA</w:t>
            </w:r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br/>
              <w:t xml:space="preserve">4) </w:t>
            </w:r>
            <w:proofErr w:type="spellStart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>Laporan</w:t>
            </w:r>
            <w:proofErr w:type="spellEnd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>Perijinan</w:t>
            </w:r>
            <w:proofErr w:type="spellEnd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br/>
              <w:t xml:space="preserve">5) </w:t>
            </w:r>
            <w:proofErr w:type="spellStart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>Laporan</w:t>
            </w:r>
            <w:proofErr w:type="spellEnd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>Pemberdayaan</w:t>
            </w:r>
            <w:proofErr w:type="spellEnd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>Masyarakat</w:t>
            </w:r>
            <w:proofErr w:type="spellEnd"/>
          </w:p>
        </w:tc>
        <w:tc>
          <w:tcPr>
            <w:tcW w:w="744" w:type="pct"/>
            <w:shd w:val="clear" w:color="auto" w:fill="auto"/>
          </w:tcPr>
          <w:p w:rsidR="00657A6B" w:rsidRPr="00571E80" w:rsidRDefault="00657A6B" w:rsidP="005B0F6E">
            <w:pPr>
              <w:spacing w:after="0"/>
              <w:rPr>
                <w:rFonts w:asciiTheme="minorHAnsi" w:eastAsia="Times New Roman" w:hAnsiTheme="minorHAnsi" w:cs="Arial"/>
                <w:color w:val="000000" w:themeColor="text1"/>
                <w:sz w:val="18"/>
                <w:szCs w:val="18"/>
              </w:rPr>
            </w:pPr>
            <w:r w:rsidRPr="00571E80">
              <w:rPr>
                <w:rFonts w:asciiTheme="minorHAnsi" w:eastAsia="Times New Roman" w:hAnsiTheme="minorHAnsi" w:cs="Arial"/>
                <w:color w:val="000000" w:themeColor="text1"/>
                <w:sz w:val="18"/>
                <w:szCs w:val="18"/>
              </w:rPr>
              <w:t xml:space="preserve">1) </w:t>
            </w:r>
            <w:proofErr w:type="spellStart"/>
            <w:r w:rsidRPr="00571E80">
              <w:rPr>
                <w:rFonts w:asciiTheme="minorHAnsi" w:eastAsia="Times New Roman" w:hAnsiTheme="minorHAnsi" w:cs="Arial"/>
                <w:color w:val="000000" w:themeColor="text1"/>
                <w:sz w:val="18"/>
                <w:szCs w:val="18"/>
              </w:rPr>
              <w:t>Bidang</w:t>
            </w:r>
            <w:proofErr w:type="spellEnd"/>
            <w:r w:rsidRPr="00571E80">
              <w:rPr>
                <w:rFonts w:asciiTheme="minorHAnsi" w:eastAsia="Times New Roman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71E80">
              <w:rPr>
                <w:rFonts w:asciiTheme="minorHAnsi" w:eastAsia="Times New Roman" w:hAnsiTheme="minorHAnsi" w:cs="Arial"/>
                <w:color w:val="000000" w:themeColor="text1"/>
                <w:sz w:val="18"/>
                <w:szCs w:val="18"/>
              </w:rPr>
              <w:t>Bina</w:t>
            </w:r>
            <w:proofErr w:type="spellEnd"/>
            <w:r w:rsidRPr="00571E80">
              <w:rPr>
                <w:rFonts w:asciiTheme="minorHAnsi" w:eastAsia="Times New Roman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71E80">
              <w:rPr>
                <w:rFonts w:asciiTheme="minorHAnsi" w:eastAsia="Times New Roman" w:hAnsiTheme="minorHAnsi" w:cs="Arial"/>
                <w:color w:val="000000" w:themeColor="text1"/>
                <w:sz w:val="18"/>
                <w:szCs w:val="18"/>
              </w:rPr>
              <w:t>Manfaat</w:t>
            </w:r>
            <w:proofErr w:type="spellEnd"/>
          </w:p>
          <w:p w:rsidR="00657A6B" w:rsidRPr="00571E80" w:rsidRDefault="00657A6B" w:rsidP="002B54C6">
            <w:pPr>
              <w:spacing w:after="0"/>
              <w:rPr>
                <w:rFonts w:asciiTheme="minorHAnsi" w:eastAsia="Times New Roman" w:hAnsiTheme="minorHAnsi" w:cs="Arial"/>
                <w:color w:val="000000" w:themeColor="text1"/>
                <w:sz w:val="18"/>
                <w:szCs w:val="18"/>
              </w:rPr>
            </w:pPr>
            <w:r w:rsidRPr="00571E80">
              <w:rPr>
                <w:rFonts w:asciiTheme="minorHAnsi" w:eastAsia="Times New Roman" w:hAnsiTheme="minorHAnsi" w:cs="Arial"/>
                <w:color w:val="000000" w:themeColor="text1"/>
                <w:sz w:val="18"/>
                <w:szCs w:val="18"/>
              </w:rPr>
              <w:t xml:space="preserve">2) </w:t>
            </w:r>
            <w:proofErr w:type="spellStart"/>
            <w:r w:rsidR="002B54C6">
              <w:rPr>
                <w:rFonts w:asciiTheme="minorHAnsi" w:eastAsia="Times New Roman" w:hAnsiTheme="minorHAnsi" w:cs="Arial"/>
                <w:color w:val="000000" w:themeColor="text1"/>
                <w:sz w:val="18"/>
                <w:szCs w:val="18"/>
              </w:rPr>
              <w:t>Bidang</w:t>
            </w:r>
            <w:proofErr w:type="spellEnd"/>
            <w:r w:rsidR="002B54C6">
              <w:rPr>
                <w:rFonts w:asciiTheme="minorHAnsi" w:eastAsia="Times New Roman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2B54C6">
              <w:rPr>
                <w:rFonts w:asciiTheme="minorHAnsi" w:eastAsia="Times New Roman" w:hAnsiTheme="minorHAnsi" w:cs="Arial"/>
                <w:color w:val="000000" w:themeColor="text1"/>
                <w:sz w:val="18"/>
                <w:szCs w:val="18"/>
              </w:rPr>
              <w:t>Perencanaan</w:t>
            </w:r>
            <w:proofErr w:type="spellEnd"/>
            <w:r w:rsidR="002B54C6">
              <w:rPr>
                <w:rFonts w:asciiTheme="minorHAnsi" w:eastAsia="Times New Roman" w:hAnsiTheme="minorHAnsi" w:cs="Arial"/>
                <w:color w:val="000000" w:themeColor="text1"/>
                <w:sz w:val="18"/>
                <w:szCs w:val="18"/>
              </w:rPr>
              <w:t xml:space="preserve"> SDA</w:t>
            </w:r>
            <w:r w:rsidR="002B54C6">
              <w:rPr>
                <w:rFonts w:asciiTheme="minorHAnsi" w:eastAsia="Times New Roman" w:hAnsiTheme="minorHAnsi" w:cs="Arial"/>
                <w:color w:val="000000" w:themeColor="text1"/>
                <w:sz w:val="18"/>
                <w:szCs w:val="18"/>
              </w:rPr>
              <w:br/>
            </w:r>
            <w:r>
              <w:rPr>
                <w:rFonts w:asciiTheme="minorHAnsi" w:eastAsia="Times New Roman" w:hAnsiTheme="minorHAnsi" w:cs="Arial"/>
                <w:color w:val="000000" w:themeColor="text1"/>
                <w:sz w:val="18"/>
                <w:szCs w:val="18"/>
              </w:rPr>
              <w:t xml:space="preserve">3) </w:t>
            </w:r>
            <w:proofErr w:type="spellStart"/>
            <w:r>
              <w:rPr>
                <w:rFonts w:asciiTheme="minorHAnsi" w:eastAsia="Times New Roman" w:hAnsiTheme="minorHAnsi" w:cs="Arial"/>
                <w:color w:val="000000" w:themeColor="text1"/>
                <w:sz w:val="18"/>
                <w:szCs w:val="18"/>
              </w:rPr>
              <w:t>Bidang</w:t>
            </w:r>
            <w:proofErr w:type="spellEnd"/>
            <w:r>
              <w:rPr>
                <w:rFonts w:asciiTheme="minorHAnsi" w:eastAsia="Times New Roman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2B54C6">
              <w:rPr>
                <w:rFonts w:asciiTheme="minorHAnsi" w:eastAsia="Times New Roman" w:hAnsiTheme="minorHAnsi" w:cs="Arial"/>
                <w:color w:val="000000" w:themeColor="text1"/>
                <w:sz w:val="18"/>
                <w:szCs w:val="18"/>
              </w:rPr>
              <w:t xml:space="preserve">Sungai, </w:t>
            </w:r>
            <w:proofErr w:type="spellStart"/>
            <w:r w:rsidR="002B54C6">
              <w:rPr>
                <w:rFonts w:asciiTheme="minorHAnsi" w:eastAsia="Times New Roman" w:hAnsiTheme="minorHAnsi" w:cs="Arial"/>
                <w:color w:val="000000" w:themeColor="text1"/>
                <w:sz w:val="18"/>
                <w:szCs w:val="18"/>
              </w:rPr>
              <w:t>Waduk</w:t>
            </w:r>
            <w:proofErr w:type="spellEnd"/>
            <w:r w:rsidR="002B54C6">
              <w:rPr>
                <w:rFonts w:asciiTheme="minorHAnsi" w:eastAsia="Times New Roman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2B54C6">
              <w:rPr>
                <w:rFonts w:asciiTheme="minorHAnsi" w:eastAsia="Times New Roman" w:hAnsiTheme="minorHAnsi" w:cs="Arial"/>
                <w:color w:val="000000" w:themeColor="text1"/>
                <w:sz w:val="18"/>
                <w:szCs w:val="18"/>
              </w:rPr>
              <w:t>dan</w:t>
            </w:r>
            <w:proofErr w:type="spellEnd"/>
            <w:r w:rsidR="002B54C6">
              <w:rPr>
                <w:rFonts w:asciiTheme="minorHAnsi" w:eastAsia="Times New Roman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2B54C6">
              <w:rPr>
                <w:rFonts w:asciiTheme="minorHAnsi" w:eastAsia="Times New Roman" w:hAnsiTheme="minorHAnsi" w:cs="Arial"/>
                <w:color w:val="000000" w:themeColor="text1"/>
                <w:sz w:val="18"/>
                <w:szCs w:val="18"/>
              </w:rPr>
              <w:t>Pantai</w:t>
            </w:r>
            <w:proofErr w:type="spellEnd"/>
            <w:r w:rsidR="002B54C6">
              <w:rPr>
                <w:rFonts w:asciiTheme="minorHAnsi" w:eastAsia="Times New Roman" w:hAnsiTheme="minorHAnsi" w:cs="Arial"/>
                <w:color w:val="000000" w:themeColor="text1"/>
                <w:sz w:val="18"/>
                <w:szCs w:val="18"/>
              </w:rPr>
              <w:br/>
              <w:t>4) UPT PSDA</w:t>
            </w:r>
          </w:p>
        </w:tc>
      </w:tr>
      <w:tr w:rsidR="00657A6B" w:rsidRPr="004D32FF" w:rsidTr="00093090">
        <w:trPr>
          <w:trHeight w:val="1828"/>
        </w:trPr>
        <w:tc>
          <w:tcPr>
            <w:tcW w:w="504" w:type="pct"/>
            <w:shd w:val="clear" w:color="auto" w:fill="auto"/>
          </w:tcPr>
          <w:p w:rsidR="00657A6B" w:rsidRPr="00571E80" w:rsidRDefault="00657A6B" w:rsidP="0004186C">
            <w:pPr>
              <w:spacing w:after="0"/>
              <w:rPr>
                <w:rFonts w:asciiTheme="minorHAnsi" w:eastAsia="Times New Roman" w:hAnsiTheme="minorHAnsi" w:cs="Arial"/>
                <w:sz w:val="18"/>
                <w:szCs w:val="18"/>
              </w:rPr>
            </w:pPr>
            <w:proofErr w:type="spellStart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>Terpeliharanya</w:t>
            </w:r>
            <w:proofErr w:type="spellEnd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>kondisi</w:t>
            </w:r>
            <w:proofErr w:type="spellEnd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>jaringan</w:t>
            </w:r>
            <w:proofErr w:type="spellEnd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>irigasi</w:t>
            </w:r>
            <w:proofErr w:type="spellEnd"/>
            <w:r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Arial"/>
                <w:sz w:val="18"/>
                <w:szCs w:val="18"/>
              </w:rPr>
              <w:t>sesuai</w:t>
            </w:r>
            <w:proofErr w:type="spellEnd"/>
            <w:r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Arial"/>
                <w:sz w:val="18"/>
                <w:szCs w:val="18"/>
              </w:rPr>
              <w:t>dengan</w:t>
            </w:r>
            <w:proofErr w:type="spellEnd"/>
            <w:r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Arial"/>
                <w:sz w:val="18"/>
                <w:szCs w:val="18"/>
              </w:rPr>
              <w:t>kewenangan</w:t>
            </w:r>
            <w:r w:rsidR="0004186C">
              <w:rPr>
                <w:rFonts w:asciiTheme="minorHAnsi" w:eastAsia="Times New Roman" w:hAnsiTheme="minorHAnsi" w:cs="Arial"/>
                <w:sz w:val="18"/>
                <w:szCs w:val="18"/>
              </w:rPr>
              <w:t>nya</w:t>
            </w:r>
            <w:proofErr w:type="spellEnd"/>
          </w:p>
        </w:tc>
        <w:tc>
          <w:tcPr>
            <w:tcW w:w="667" w:type="pct"/>
            <w:shd w:val="clear" w:color="auto" w:fill="auto"/>
          </w:tcPr>
          <w:p w:rsidR="00657A6B" w:rsidRPr="00571E80" w:rsidRDefault="0004186C" w:rsidP="005B0F6E">
            <w:pPr>
              <w:spacing w:after="0"/>
              <w:rPr>
                <w:rFonts w:asciiTheme="minorHAnsi" w:eastAsia="Times New Roman" w:hAnsiTheme="minorHAnsi" w:cs="Arial"/>
                <w:sz w:val="18"/>
                <w:szCs w:val="18"/>
              </w:rPr>
            </w:pPr>
            <w:proofErr w:type="spellStart"/>
            <w:r>
              <w:rPr>
                <w:rFonts w:asciiTheme="minorHAnsi" w:eastAsia="Times New Roman" w:hAnsiTheme="minorHAnsi" w:cs="Arial"/>
                <w:sz w:val="18"/>
                <w:szCs w:val="18"/>
              </w:rPr>
              <w:t>Persentase</w:t>
            </w:r>
            <w:proofErr w:type="spellEnd"/>
            <w:r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</w:t>
            </w:r>
            <w:r w:rsidR="00657A6B"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</w:t>
            </w:r>
            <w:proofErr w:type="spellStart"/>
            <w:r w:rsidR="00657A6B"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>jaringan</w:t>
            </w:r>
            <w:proofErr w:type="spellEnd"/>
            <w:r w:rsidR="00657A6B"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</w:t>
            </w:r>
            <w:proofErr w:type="spellStart"/>
            <w:r w:rsidR="00657A6B"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>irigasi</w:t>
            </w:r>
            <w:proofErr w:type="spellEnd"/>
            <w:r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Arial"/>
                <w:sz w:val="18"/>
                <w:szCs w:val="18"/>
              </w:rPr>
              <w:t>dalam</w:t>
            </w:r>
            <w:proofErr w:type="spellEnd"/>
            <w:r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Arial"/>
                <w:sz w:val="18"/>
                <w:szCs w:val="18"/>
              </w:rPr>
              <w:t>kondisi</w:t>
            </w:r>
            <w:proofErr w:type="spellEnd"/>
            <w:r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Arial"/>
                <w:sz w:val="18"/>
                <w:szCs w:val="18"/>
              </w:rPr>
              <w:t>baik</w:t>
            </w:r>
            <w:proofErr w:type="spellEnd"/>
          </w:p>
        </w:tc>
        <w:tc>
          <w:tcPr>
            <w:tcW w:w="2221" w:type="pct"/>
            <w:shd w:val="clear" w:color="auto" w:fill="auto"/>
          </w:tcPr>
          <w:p w:rsidR="00657A6B" w:rsidRPr="00312149" w:rsidRDefault="00657A6B" w:rsidP="005B0F6E">
            <w:pPr>
              <w:spacing w:after="0"/>
              <w:rPr>
                <w:rFonts w:asciiTheme="minorHAnsi" w:eastAsia="Times New Roman" w:hAnsiTheme="minorHAnsi" w:cs="Arial"/>
                <w:sz w:val="22"/>
              </w:rPr>
            </w:pPr>
            <w:proofErr w:type="spellStart"/>
            <w:r w:rsidRPr="00312149">
              <w:rPr>
                <w:rFonts w:asciiTheme="minorHAnsi" w:eastAsia="Times New Roman" w:hAnsiTheme="minorHAnsi" w:cs="Arial"/>
                <w:sz w:val="22"/>
              </w:rPr>
              <w:t>Persentase</w:t>
            </w:r>
            <w:proofErr w:type="spellEnd"/>
            <w:r w:rsidRPr="00312149">
              <w:rPr>
                <w:rFonts w:asciiTheme="minorHAnsi" w:eastAsia="Times New Roman" w:hAnsiTheme="minorHAnsi" w:cs="Arial"/>
                <w:sz w:val="22"/>
              </w:rPr>
              <w:t xml:space="preserve"> </w:t>
            </w:r>
            <w:proofErr w:type="spellStart"/>
            <w:r w:rsidRPr="00312149">
              <w:rPr>
                <w:rFonts w:asciiTheme="minorHAnsi" w:eastAsia="Times New Roman" w:hAnsiTheme="minorHAnsi" w:cs="Arial"/>
                <w:sz w:val="22"/>
              </w:rPr>
              <w:t>kinerja</w:t>
            </w:r>
            <w:proofErr w:type="spellEnd"/>
            <w:r w:rsidRPr="00312149">
              <w:rPr>
                <w:rFonts w:asciiTheme="minorHAnsi" w:eastAsia="Times New Roman" w:hAnsiTheme="minorHAnsi" w:cs="Arial"/>
                <w:sz w:val="22"/>
              </w:rPr>
              <w:t xml:space="preserve"> </w:t>
            </w:r>
            <w:proofErr w:type="spellStart"/>
            <w:r w:rsidRPr="00312149">
              <w:rPr>
                <w:rFonts w:asciiTheme="minorHAnsi" w:eastAsia="Times New Roman" w:hAnsiTheme="minorHAnsi" w:cs="Arial"/>
                <w:sz w:val="22"/>
              </w:rPr>
              <w:t>jaringan</w:t>
            </w:r>
            <w:proofErr w:type="spellEnd"/>
            <w:r w:rsidRPr="00312149">
              <w:rPr>
                <w:rFonts w:asciiTheme="minorHAnsi" w:eastAsia="Times New Roman" w:hAnsiTheme="minorHAnsi" w:cs="Arial"/>
                <w:sz w:val="22"/>
              </w:rPr>
              <w:t xml:space="preserve"> </w:t>
            </w:r>
            <w:proofErr w:type="spellStart"/>
            <w:r w:rsidRPr="00312149">
              <w:rPr>
                <w:rFonts w:asciiTheme="minorHAnsi" w:eastAsia="Times New Roman" w:hAnsiTheme="minorHAnsi" w:cs="Arial"/>
                <w:sz w:val="22"/>
              </w:rPr>
              <w:t>irigasi</w:t>
            </w:r>
            <w:proofErr w:type="spellEnd"/>
          </w:p>
          <w:p w:rsidR="00657A6B" w:rsidRPr="00571E80" w:rsidRDefault="00657A6B" w:rsidP="005B0F6E">
            <w:pPr>
              <w:spacing w:after="0"/>
              <w:rPr>
                <w:rFonts w:asciiTheme="minorHAnsi" w:eastAsia="Times New Roman" w:hAnsiTheme="minorHAnsi" w:cs="Arial"/>
                <w:sz w:val="18"/>
                <w:szCs w:val="18"/>
              </w:rPr>
            </w:pPr>
          </w:p>
          <w:p w:rsidR="00657A6B" w:rsidRPr="00571E80" w:rsidRDefault="00657A6B" w:rsidP="005B0F6E">
            <w:pPr>
              <w:spacing w:after="0"/>
              <w:rPr>
                <w:rFonts w:asciiTheme="minorHAnsi" w:eastAsia="Times New Roman" w:hAnsiTheme="minorHAnsi" w:cs="Arial"/>
                <w:sz w:val="18"/>
                <w:szCs w:val="18"/>
              </w:rPr>
            </w:pPr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>=</w:t>
            </w:r>
            <m:oMath>
              <m:f>
                <m:fPr>
                  <m:ctrlPr>
                    <w:rPr>
                      <w:rFonts w:ascii="Cambria Math" w:eastAsia="Times New Roman" w:hAnsiTheme="minorHAnsi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</w:rPr>
                    <m:t>Panjang</m:t>
                  </m:r>
                  <m:r>
                    <w:rPr>
                      <w:rFonts w:ascii="Cambria Math" w:eastAsia="Times New Roman" w:hAnsiTheme="minorHAnsi" w:cs="Arial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</w:rPr>
                    <m:t>jaringan</m:t>
                  </m:r>
                  <m:r>
                    <w:rPr>
                      <w:rFonts w:ascii="Cambria Math" w:eastAsia="Times New Roman" w:hAnsiTheme="minorHAnsi" w:cs="Arial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</w:rPr>
                    <m:t>irigasi</m:t>
                  </m:r>
                  <m:r>
                    <w:rPr>
                      <w:rFonts w:ascii="Cambria Math" w:eastAsia="Times New Roman" w:hAnsiTheme="minorHAnsi" w:cs="Arial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</w:rPr>
                    <m:t>dalam</m:t>
                  </m:r>
                  <m:r>
                    <w:rPr>
                      <w:rFonts w:ascii="Cambria Math" w:eastAsia="Times New Roman" w:hAnsiTheme="minorHAnsi" w:cs="Arial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</w:rPr>
                    <m:t>kondisi</m:t>
                  </m:r>
                  <m:r>
                    <w:rPr>
                      <w:rFonts w:ascii="Cambria Math" w:eastAsia="Times New Roman" w:hAnsiTheme="minorHAnsi" w:cs="Arial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</w:rPr>
                    <m:t>baik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</w:rPr>
                    <m:t>Total</m:t>
                  </m:r>
                  <m:r>
                    <w:rPr>
                      <w:rFonts w:ascii="Cambria Math" w:eastAsia="Times New Roman" w:hAnsiTheme="minorHAnsi" w:cs="Arial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</w:rPr>
                    <m:t>panjang</m:t>
                  </m:r>
                  <m:r>
                    <w:rPr>
                      <w:rFonts w:ascii="Cambria Math" w:eastAsia="Times New Roman" w:hAnsiTheme="minorHAnsi" w:cs="Arial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</w:rPr>
                    <m:t>jaringan</m:t>
                  </m:r>
                  <m:r>
                    <w:rPr>
                      <w:rFonts w:ascii="Cambria Math" w:eastAsia="Times New Roman" w:hAnsiTheme="minorHAnsi" w:cs="Arial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</w:rPr>
                    <m:t>irigasi</m:t>
                  </m:r>
                </m:den>
              </m:f>
              <m:r>
                <w:rPr>
                  <w:rFonts w:ascii="Cambria Math" w:eastAsia="Times New Roman" w:hAnsi="Cambria Math" w:cs="Arial"/>
                  <w:sz w:val="28"/>
                  <w:szCs w:val="28"/>
                </w:rPr>
                <m:t>x</m:t>
              </m:r>
              <m:r>
                <w:rPr>
                  <w:rFonts w:ascii="Cambria Math" w:eastAsia="Times New Roman" w:hAnsiTheme="minorHAnsi" w:cs="Arial"/>
                  <w:sz w:val="28"/>
                  <w:szCs w:val="28"/>
                </w:rPr>
                <m:t xml:space="preserve"> 100%</m:t>
              </m:r>
            </m:oMath>
          </w:p>
        </w:tc>
        <w:tc>
          <w:tcPr>
            <w:tcW w:w="864" w:type="pct"/>
            <w:shd w:val="clear" w:color="auto" w:fill="auto"/>
          </w:tcPr>
          <w:p w:rsidR="00657A6B" w:rsidRPr="00571E80" w:rsidRDefault="00657A6B" w:rsidP="005B0F6E">
            <w:pPr>
              <w:spacing w:after="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proofErr w:type="spellStart"/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>Laporan</w:t>
            </w:r>
            <w:proofErr w:type="spellEnd"/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>Kinerja</w:t>
            </w:r>
            <w:proofErr w:type="spellEnd"/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>Jaringan</w:t>
            </w:r>
            <w:proofErr w:type="spellEnd"/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>Irigasi</w:t>
            </w:r>
            <w:proofErr w:type="spellEnd"/>
          </w:p>
        </w:tc>
        <w:tc>
          <w:tcPr>
            <w:tcW w:w="744" w:type="pct"/>
            <w:shd w:val="clear" w:color="auto" w:fill="auto"/>
          </w:tcPr>
          <w:p w:rsidR="00657A6B" w:rsidRPr="00571E80" w:rsidRDefault="00657A6B" w:rsidP="005B0F6E">
            <w:pPr>
              <w:spacing w:after="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UPT PSDA</w:t>
            </w:r>
          </w:p>
        </w:tc>
      </w:tr>
      <w:tr w:rsidR="009B30FB" w:rsidRPr="004D32FF" w:rsidTr="00241A50">
        <w:trPr>
          <w:trHeight w:val="3142"/>
        </w:trPr>
        <w:tc>
          <w:tcPr>
            <w:tcW w:w="504" w:type="pct"/>
            <w:shd w:val="clear" w:color="auto" w:fill="auto"/>
          </w:tcPr>
          <w:p w:rsidR="009B30FB" w:rsidRPr="00571E80" w:rsidRDefault="009B30FB" w:rsidP="0004186C">
            <w:pPr>
              <w:spacing w:after="0"/>
              <w:rPr>
                <w:rFonts w:asciiTheme="minorHAnsi" w:eastAsia="Times New Roman" w:hAnsiTheme="minorHAnsi" w:cs="Arial"/>
                <w:sz w:val="18"/>
                <w:szCs w:val="18"/>
              </w:rPr>
            </w:pPr>
            <w:proofErr w:type="spellStart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>Tercapainya</w:t>
            </w:r>
            <w:proofErr w:type="spellEnd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>penurunan</w:t>
            </w:r>
            <w:proofErr w:type="spellEnd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>dampak</w:t>
            </w:r>
            <w:proofErr w:type="spellEnd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Arial"/>
                <w:sz w:val="18"/>
                <w:szCs w:val="18"/>
              </w:rPr>
              <w:t>atau</w:t>
            </w:r>
            <w:proofErr w:type="spellEnd"/>
            <w:r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Arial"/>
                <w:sz w:val="18"/>
                <w:szCs w:val="18"/>
              </w:rPr>
              <w:t>kerugian</w:t>
            </w:r>
            <w:proofErr w:type="spellEnd"/>
            <w:r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di </w:t>
            </w:r>
            <w:proofErr w:type="spellStart"/>
            <w:r>
              <w:rPr>
                <w:rFonts w:asciiTheme="minorHAnsi" w:eastAsia="Times New Roman" w:hAnsiTheme="minorHAnsi" w:cs="Arial"/>
                <w:sz w:val="18"/>
                <w:szCs w:val="18"/>
              </w:rPr>
              <w:t>daerah</w:t>
            </w:r>
            <w:proofErr w:type="spellEnd"/>
            <w:r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Arial"/>
                <w:sz w:val="18"/>
                <w:szCs w:val="18"/>
              </w:rPr>
              <w:t>rawan</w:t>
            </w:r>
            <w:proofErr w:type="spellEnd"/>
            <w:r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>bencana</w:t>
            </w:r>
            <w:proofErr w:type="spellEnd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>banjir</w:t>
            </w:r>
            <w:proofErr w:type="spellEnd"/>
          </w:p>
        </w:tc>
        <w:tc>
          <w:tcPr>
            <w:tcW w:w="667" w:type="pct"/>
            <w:shd w:val="clear" w:color="auto" w:fill="auto"/>
          </w:tcPr>
          <w:p w:rsidR="009B30FB" w:rsidRPr="00571E80" w:rsidRDefault="009B30FB" w:rsidP="005B0F6E">
            <w:pPr>
              <w:spacing w:after="0"/>
              <w:rPr>
                <w:rFonts w:asciiTheme="minorHAnsi" w:eastAsia="Times New Roman" w:hAnsiTheme="minorHAnsi" w:cs="Arial"/>
                <w:sz w:val="18"/>
                <w:szCs w:val="18"/>
              </w:rPr>
            </w:pPr>
            <w:proofErr w:type="spellStart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>Persentase</w:t>
            </w:r>
            <w:proofErr w:type="spellEnd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Arial"/>
                <w:sz w:val="18"/>
                <w:szCs w:val="18"/>
              </w:rPr>
              <w:t>penanganan</w:t>
            </w:r>
            <w:proofErr w:type="spellEnd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>luas</w:t>
            </w:r>
            <w:proofErr w:type="spellEnd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>daerah</w:t>
            </w:r>
            <w:proofErr w:type="spellEnd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>genangan</w:t>
            </w:r>
            <w:proofErr w:type="spellEnd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>banjir</w:t>
            </w:r>
            <w:proofErr w:type="spellEnd"/>
          </w:p>
        </w:tc>
        <w:tc>
          <w:tcPr>
            <w:tcW w:w="2221" w:type="pct"/>
            <w:shd w:val="clear" w:color="auto" w:fill="auto"/>
          </w:tcPr>
          <w:p w:rsidR="009B30FB" w:rsidRPr="00312149" w:rsidRDefault="009B30FB" w:rsidP="005B0F6E">
            <w:pPr>
              <w:spacing w:after="0"/>
              <w:rPr>
                <w:rFonts w:asciiTheme="minorHAnsi" w:eastAsia="Times New Roman" w:hAnsiTheme="minorHAnsi" w:cs="Arial"/>
                <w:sz w:val="22"/>
              </w:rPr>
            </w:pPr>
            <w:proofErr w:type="spellStart"/>
            <w:r w:rsidRPr="00312149">
              <w:rPr>
                <w:rFonts w:asciiTheme="minorHAnsi" w:eastAsia="Times New Roman" w:hAnsiTheme="minorHAnsi" w:cs="Arial"/>
                <w:sz w:val="22"/>
              </w:rPr>
              <w:t>Persentase</w:t>
            </w:r>
            <w:proofErr w:type="spellEnd"/>
            <w:r w:rsidRPr="00312149">
              <w:rPr>
                <w:rFonts w:asciiTheme="minorHAnsi" w:eastAsia="Times New Roman" w:hAnsiTheme="minorHAnsi" w:cs="Arial"/>
                <w:sz w:val="22"/>
              </w:rPr>
              <w:t xml:space="preserve"> </w:t>
            </w:r>
            <w:proofErr w:type="spellStart"/>
            <w:r w:rsidRPr="00312149">
              <w:rPr>
                <w:rFonts w:asciiTheme="minorHAnsi" w:eastAsia="Times New Roman" w:hAnsiTheme="minorHAnsi" w:cs="Arial"/>
                <w:sz w:val="22"/>
              </w:rPr>
              <w:t>penanganan</w:t>
            </w:r>
            <w:proofErr w:type="spellEnd"/>
            <w:r w:rsidRPr="00312149">
              <w:rPr>
                <w:rFonts w:asciiTheme="minorHAnsi" w:eastAsia="Times New Roman" w:hAnsiTheme="minorHAnsi" w:cs="Arial"/>
                <w:sz w:val="22"/>
              </w:rPr>
              <w:t xml:space="preserve"> </w:t>
            </w:r>
            <w:proofErr w:type="spellStart"/>
            <w:r w:rsidRPr="00312149">
              <w:rPr>
                <w:rFonts w:asciiTheme="minorHAnsi" w:eastAsia="Times New Roman" w:hAnsiTheme="minorHAnsi" w:cs="Arial"/>
                <w:sz w:val="22"/>
              </w:rPr>
              <w:t>luas</w:t>
            </w:r>
            <w:proofErr w:type="spellEnd"/>
            <w:r w:rsidRPr="00312149">
              <w:rPr>
                <w:rFonts w:asciiTheme="minorHAnsi" w:eastAsia="Times New Roman" w:hAnsiTheme="minorHAnsi" w:cs="Arial"/>
                <w:sz w:val="22"/>
              </w:rPr>
              <w:t xml:space="preserve"> </w:t>
            </w:r>
            <w:proofErr w:type="spellStart"/>
            <w:r w:rsidRPr="00312149">
              <w:rPr>
                <w:rFonts w:asciiTheme="minorHAnsi" w:eastAsia="Times New Roman" w:hAnsiTheme="minorHAnsi" w:cs="Arial"/>
                <w:sz w:val="22"/>
              </w:rPr>
              <w:t>daerah</w:t>
            </w:r>
            <w:proofErr w:type="spellEnd"/>
            <w:r w:rsidRPr="00312149">
              <w:rPr>
                <w:rFonts w:asciiTheme="minorHAnsi" w:eastAsia="Times New Roman" w:hAnsiTheme="minorHAnsi" w:cs="Arial"/>
                <w:sz w:val="22"/>
              </w:rPr>
              <w:t xml:space="preserve"> </w:t>
            </w:r>
            <w:proofErr w:type="spellStart"/>
            <w:r w:rsidRPr="00312149">
              <w:rPr>
                <w:rFonts w:asciiTheme="minorHAnsi" w:eastAsia="Times New Roman" w:hAnsiTheme="minorHAnsi" w:cs="Arial"/>
                <w:sz w:val="22"/>
              </w:rPr>
              <w:t>genangan</w:t>
            </w:r>
            <w:proofErr w:type="spellEnd"/>
            <w:r w:rsidRPr="00312149">
              <w:rPr>
                <w:rFonts w:asciiTheme="minorHAnsi" w:eastAsia="Times New Roman" w:hAnsiTheme="minorHAnsi" w:cs="Arial"/>
                <w:sz w:val="22"/>
              </w:rPr>
              <w:t xml:space="preserve"> </w:t>
            </w:r>
            <w:proofErr w:type="spellStart"/>
            <w:r w:rsidRPr="00312149">
              <w:rPr>
                <w:rFonts w:asciiTheme="minorHAnsi" w:eastAsia="Times New Roman" w:hAnsiTheme="minorHAnsi" w:cs="Arial"/>
                <w:sz w:val="22"/>
              </w:rPr>
              <w:t>banjir</w:t>
            </w:r>
            <w:proofErr w:type="spellEnd"/>
          </w:p>
          <w:p w:rsidR="009B30FB" w:rsidRPr="00571E80" w:rsidRDefault="009B30FB" w:rsidP="005B0F6E">
            <w:pPr>
              <w:spacing w:after="0"/>
              <w:rPr>
                <w:rFonts w:asciiTheme="minorHAnsi" w:eastAsia="Times New Roman" w:hAnsiTheme="minorHAnsi" w:cs="Arial"/>
                <w:sz w:val="18"/>
                <w:szCs w:val="18"/>
              </w:rPr>
            </w:pPr>
          </w:p>
          <w:p w:rsidR="009B30FB" w:rsidRPr="00571E80" w:rsidRDefault="009B30FB" w:rsidP="005B0F6E">
            <w:pPr>
              <w:spacing w:after="0"/>
              <w:rPr>
                <w:rFonts w:asciiTheme="minorHAnsi" w:eastAsia="Times New Roman" w:hAnsiTheme="minorHAnsi" w:cs="Arial"/>
                <w:sz w:val="18"/>
                <w:szCs w:val="18"/>
              </w:rPr>
            </w:pPr>
            <w:r w:rsidRPr="00571E80">
              <w:rPr>
                <w:rFonts w:asciiTheme="minorHAnsi" w:eastAsia="Times New Roman" w:hAnsiTheme="minorHAnsi" w:cs="Arial"/>
                <w:sz w:val="18"/>
                <w:szCs w:val="18"/>
              </w:rPr>
              <w:t>=</w:t>
            </w:r>
            <m:oMath>
              <m:f>
                <m:fPr>
                  <m:ctrlPr>
                    <w:rPr>
                      <w:rFonts w:ascii="Cambria Math" w:eastAsia="Times New Roman" w:hAnsiTheme="minorHAnsi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</w:rPr>
                    <m:t>Luas</m:t>
                  </m:r>
                  <m:r>
                    <w:rPr>
                      <w:rFonts w:ascii="Cambria Math" w:eastAsia="Times New Roman" w:hAnsiTheme="minorHAnsi" w:cs="Arial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</w:rPr>
                    <m:t>daerah</m:t>
                  </m:r>
                  <m:r>
                    <w:rPr>
                      <w:rFonts w:ascii="Cambria Math" w:eastAsia="Times New Roman" w:hAnsiTheme="minorHAnsi" w:cs="Arial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</w:rPr>
                    <m:t>genangan</m:t>
                  </m:r>
                  <m:r>
                    <w:rPr>
                      <w:rFonts w:ascii="Cambria Math" w:eastAsia="Times New Roman" w:hAnsiTheme="minorHAnsi" w:cs="Arial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</w:rPr>
                    <m:t>banjir</m:t>
                  </m:r>
                  <m:r>
                    <w:rPr>
                      <w:rFonts w:ascii="Cambria Math" w:eastAsia="Times New Roman" w:hAnsiTheme="minorHAnsi" w:cs="Arial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</w:rPr>
                    <m:t>yang</m:t>
                  </m:r>
                  <m:r>
                    <w:rPr>
                      <w:rFonts w:ascii="Cambria Math" w:eastAsia="Times New Roman" w:hAnsiTheme="minorHAnsi" w:cs="Arial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</w:rPr>
                    <m:t>tertangani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</w:rPr>
                    <m:t>Luas</m:t>
                  </m:r>
                  <m:r>
                    <w:rPr>
                      <w:rFonts w:ascii="Cambria Math" w:eastAsia="Times New Roman" w:hAnsiTheme="minorHAnsi" w:cs="Arial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</w:rPr>
                    <m:t>daerah</m:t>
                  </m:r>
                  <m:r>
                    <w:rPr>
                      <w:rFonts w:ascii="Cambria Math" w:eastAsia="Times New Roman" w:hAnsiTheme="minorHAnsi" w:cs="Arial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</w:rPr>
                    <m:t>genangan</m:t>
                  </m:r>
                  <m:r>
                    <w:rPr>
                      <w:rFonts w:ascii="Cambria Math" w:eastAsia="Times New Roman" w:hAnsiTheme="minorHAnsi" w:cs="Arial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</w:rPr>
                    <m:t>banjir</m:t>
                  </m:r>
                </m:den>
              </m:f>
              <m:r>
                <w:rPr>
                  <w:rFonts w:ascii="Cambria Math" w:eastAsia="Times New Roman" w:hAnsi="Cambria Math" w:cs="Arial"/>
                  <w:sz w:val="28"/>
                  <w:szCs w:val="28"/>
                </w:rPr>
                <m:t>x</m:t>
              </m:r>
              <m:r>
                <w:rPr>
                  <w:rFonts w:ascii="Cambria Math" w:eastAsia="Times New Roman" w:hAnsiTheme="minorHAnsi" w:cs="Arial"/>
                  <w:sz w:val="28"/>
                  <w:szCs w:val="28"/>
                </w:rPr>
                <m:t xml:space="preserve"> 100%</m:t>
              </m:r>
            </m:oMath>
          </w:p>
        </w:tc>
        <w:tc>
          <w:tcPr>
            <w:tcW w:w="864" w:type="pct"/>
            <w:shd w:val="clear" w:color="auto" w:fill="auto"/>
          </w:tcPr>
          <w:p w:rsidR="009B30FB" w:rsidRPr="00571E80" w:rsidRDefault="009B30FB" w:rsidP="005B0F6E">
            <w:pPr>
              <w:spacing w:after="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1) </w:t>
            </w:r>
            <w:proofErr w:type="spellStart"/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>Laporan</w:t>
            </w:r>
            <w:proofErr w:type="spellEnd"/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>Kejadian</w:t>
            </w:r>
            <w:proofErr w:type="spellEnd"/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>Banjir</w:t>
            </w:r>
            <w:proofErr w:type="spellEnd"/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</w:t>
            </w:r>
          </w:p>
          <w:p w:rsidR="009B30FB" w:rsidRPr="00571E80" w:rsidRDefault="009B30FB" w:rsidP="005B0F6E">
            <w:pPr>
              <w:spacing w:after="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2) </w:t>
            </w:r>
            <w:proofErr w:type="spellStart"/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>Laporan</w:t>
            </w:r>
            <w:proofErr w:type="spellEnd"/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>Kunjungan</w:t>
            </w:r>
            <w:proofErr w:type="spellEnd"/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>Lapangan</w:t>
            </w:r>
            <w:proofErr w:type="spellEnd"/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>Informasi</w:t>
            </w:r>
            <w:proofErr w:type="spellEnd"/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/ </w:t>
            </w:r>
            <w:proofErr w:type="spellStart"/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>Usulan</w:t>
            </w:r>
            <w:proofErr w:type="spellEnd"/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>Masyarakat</w:t>
            </w:r>
            <w:proofErr w:type="spellEnd"/>
          </w:p>
        </w:tc>
        <w:tc>
          <w:tcPr>
            <w:tcW w:w="744" w:type="pct"/>
            <w:shd w:val="clear" w:color="auto" w:fill="auto"/>
          </w:tcPr>
          <w:p w:rsidR="009B30FB" w:rsidRPr="00571E80" w:rsidRDefault="009B30FB" w:rsidP="0004186C">
            <w:pPr>
              <w:spacing w:after="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1</w:t>
            </w:r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) </w:t>
            </w:r>
            <w:proofErr w:type="spellStart"/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>Bidang</w:t>
            </w:r>
            <w:proofErr w:type="spellEnd"/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Sungai, </w:t>
            </w:r>
            <w:proofErr w:type="spellStart"/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Waduk</w:t>
            </w:r>
            <w:proofErr w:type="spellEnd"/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dan</w:t>
            </w:r>
            <w:proofErr w:type="spellEnd"/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Pantai</w:t>
            </w:r>
            <w:proofErr w:type="spellEnd"/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br/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2</w:t>
            </w:r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t>) UPT PSDA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br/>
              <w:t xml:space="preserve">3) UPT </w:t>
            </w:r>
            <w:proofErr w:type="spellStart"/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Depo</w:t>
            </w:r>
            <w:proofErr w:type="spellEnd"/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Peralatan</w:t>
            </w:r>
            <w:proofErr w:type="spellEnd"/>
            <w:r w:rsidRPr="00571E80">
              <w:rPr>
                <w:rFonts w:asciiTheme="minorHAnsi" w:hAnsiTheme="minorHAnsi" w:cs="Arial"/>
                <w:color w:val="000000"/>
                <w:sz w:val="18"/>
                <w:szCs w:val="18"/>
              </w:rPr>
              <w:br/>
            </w:r>
          </w:p>
        </w:tc>
      </w:tr>
    </w:tbl>
    <w:p w:rsidR="00657A6B" w:rsidRDefault="00657A6B" w:rsidP="007D230E">
      <w:pPr>
        <w:rPr>
          <w:rFonts w:cs="Arial"/>
          <w:szCs w:val="24"/>
        </w:rPr>
      </w:pPr>
    </w:p>
    <w:p w:rsidR="00657A6B" w:rsidRPr="004D32FF" w:rsidRDefault="00657A6B" w:rsidP="007D230E">
      <w:pPr>
        <w:rPr>
          <w:rFonts w:cs="Arial"/>
          <w:szCs w:val="24"/>
        </w:rPr>
      </w:pPr>
    </w:p>
    <w:sectPr w:rsidR="00657A6B" w:rsidRPr="004D32FF" w:rsidSect="00591040">
      <w:footerReference w:type="default" r:id="rId9"/>
      <w:pgSz w:w="18711" w:h="12191" w:orient="landscape" w:code="10000"/>
      <w:pgMar w:top="1138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D50" w:rsidRDefault="00210D50" w:rsidP="000B0B3D">
      <w:pPr>
        <w:spacing w:after="0" w:line="240" w:lineRule="auto"/>
      </w:pPr>
      <w:r>
        <w:separator/>
      </w:r>
    </w:p>
  </w:endnote>
  <w:endnote w:type="continuationSeparator" w:id="0">
    <w:p w:rsidR="00210D50" w:rsidRDefault="00210D50" w:rsidP="000B0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E5A" w:rsidRPr="000B0B3D" w:rsidRDefault="00094D6B">
    <w:pPr>
      <w:pStyle w:val="Footer"/>
      <w:jc w:val="center"/>
      <w:rPr>
        <w:rFonts w:cs="Arial"/>
        <w:szCs w:val="24"/>
      </w:rPr>
    </w:pPr>
    <w:r w:rsidRPr="000B0B3D">
      <w:rPr>
        <w:rFonts w:cs="Arial"/>
        <w:szCs w:val="24"/>
      </w:rPr>
      <w:fldChar w:fldCharType="begin"/>
    </w:r>
    <w:r w:rsidR="00265E5A" w:rsidRPr="000B0B3D">
      <w:rPr>
        <w:rFonts w:cs="Arial"/>
        <w:szCs w:val="24"/>
      </w:rPr>
      <w:instrText xml:space="preserve"> PAGE   \* MERGEFORMAT </w:instrText>
    </w:r>
    <w:r w:rsidRPr="000B0B3D">
      <w:rPr>
        <w:rFonts w:cs="Arial"/>
        <w:szCs w:val="24"/>
      </w:rPr>
      <w:fldChar w:fldCharType="separate"/>
    </w:r>
    <w:r w:rsidR="00591040">
      <w:rPr>
        <w:rFonts w:cs="Arial"/>
        <w:noProof/>
        <w:szCs w:val="24"/>
      </w:rPr>
      <w:t>3</w:t>
    </w:r>
    <w:r w:rsidRPr="000B0B3D">
      <w:rPr>
        <w:rFonts w:cs="Arial"/>
        <w:noProof/>
        <w:szCs w:val="24"/>
      </w:rPr>
      <w:fldChar w:fldCharType="end"/>
    </w:r>
  </w:p>
  <w:p w:rsidR="00265E5A" w:rsidRPr="000B0B3D" w:rsidRDefault="00265E5A">
    <w:pPr>
      <w:pStyle w:val="Footer"/>
      <w:rPr>
        <w:rFonts w:cs="Arial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D50" w:rsidRDefault="00210D50" w:rsidP="000B0B3D">
      <w:pPr>
        <w:spacing w:after="0" w:line="240" w:lineRule="auto"/>
      </w:pPr>
      <w:r>
        <w:separator/>
      </w:r>
    </w:p>
  </w:footnote>
  <w:footnote w:type="continuationSeparator" w:id="0">
    <w:p w:rsidR="00210D50" w:rsidRDefault="00210D50" w:rsidP="000B0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color w:val="auto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  <w:rPr>
        <w:rFonts w:ascii="Arial" w:hAnsi="Arial" w:cs="Arial" w:hint="default"/>
        <w:sz w:val="26"/>
        <w:szCs w:val="26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>
    <w:nsid w:val="00805F94"/>
    <w:multiLevelType w:val="hybridMultilevel"/>
    <w:tmpl w:val="1C0A249C"/>
    <w:lvl w:ilvl="0" w:tplc="A1D61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C775B5"/>
    <w:multiLevelType w:val="hybridMultilevel"/>
    <w:tmpl w:val="34F621D2"/>
    <w:lvl w:ilvl="0" w:tplc="D0B8BC10"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>
    <w:nsid w:val="0149787E"/>
    <w:multiLevelType w:val="hybridMultilevel"/>
    <w:tmpl w:val="9572A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19E3D87"/>
    <w:multiLevelType w:val="hybridMultilevel"/>
    <w:tmpl w:val="6BB2EB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2662BBC"/>
    <w:multiLevelType w:val="hybridMultilevel"/>
    <w:tmpl w:val="DF52D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DC2EC5"/>
    <w:multiLevelType w:val="hybridMultilevel"/>
    <w:tmpl w:val="25AC9D3E"/>
    <w:lvl w:ilvl="0" w:tplc="4036AF2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0617BD"/>
    <w:multiLevelType w:val="hybridMultilevel"/>
    <w:tmpl w:val="B176A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240EF2"/>
    <w:multiLevelType w:val="hybridMultilevel"/>
    <w:tmpl w:val="E5D489C4"/>
    <w:lvl w:ilvl="0" w:tplc="5D9CB57A">
      <w:start w:val="1"/>
      <w:numFmt w:val="bullet"/>
      <w:lvlText w:val=""/>
      <w:lvlJc w:val="left"/>
      <w:pPr>
        <w:ind w:left="9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13">
    <w:nsid w:val="04875D9B"/>
    <w:multiLevelType w:val="hybridMultilevel"/>
    <w:tmpl w:val="8CB44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6CA1EAF"/>
    <w:multiLevelType w:val="hybridMultilevel"/>
    <w:tmpl w:val="5178D520"/>
    <w:lvl w:ilvl="0" w:tplc="74F428EC">
      <w:start w:val="2"/>
      <w:numFmt w:val="decimal"/>
      <w:lvlText w:val="%1."/>
      <w:lvlJc w:val="left"/>
      <w:pPr>
        <w:ind w:left="38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59" w:hanging="360"/>
      </w:pPr>
    </w:lvl>
    <w:lvl w:ilvl="2" w:tplc="0409001B" w:tentative="1">
      <w:start w:val="1"/>
      <w:numFmt w:val="lowerRoman"/>
      <w:lvlText w:val="%3."/>
      <w:lvlJc w:val="right"/>
      <w:pPr>
        <w:ind w:left="5279" w:hanging="180"/>
      </w:pPr>
    </w:lvl>
    <w:lvl w:ilvl="3" w:tplc="0409000F" w:tentative="1">
      <w:start w:val="1"/>
      <w:numFmt w:val="decimal"/>
      <w:lvlText w:val="%4."/>
      <w:lvlJc w:val="left"/>
      <w:pPr>
        <w:ind w:left="5999" w:hanging="360"/>
      </w:pPr>
    </w:lvl>
    <w:lvl w:ilvl="4" w:tplc="04090019" w:tentative="1">
      <w:start w:val="1"/>
      <w:numFmt w:val="lowerLetter"/>
      <w:lvlText w:val="%5."/>
      <w:lvlJc w:val="left"/>
      <w:pPr>
        <w:ind w:left="6719" w:hanging="360"/>
      </w:pPr>
    </w:lvl>
    <w:lvl w:ilvl="5" w:tplc="0409001B" w:tentative="1">
      <w:start w:val="1"/>
      <w:numFmt w:val="lowerRoman"/>
      <w:lvlText w:val="%6."/>
      <w:lvlJc w:val="right"/>
      <w:pPr>
        <w:ind w:left="7439" w:hanging="180"/>
      </w:pPr>
    </w:lvl>
    <w:lvl w:ilvl="6" w:tplc="0409000F" w:tentative="1">
      <w:start w:val="1"/>
      <w:numFmt w:val="decimal"/>
      <w:lvlText w:val="%7."/>
      <w:lvlJc w:val="left"/>
      <w:pPr>
        <w:ind w:left="8159" w:hanging="360"/>
      </w:pPr>
    </w:lvl>
    <w:lvl w:ilvl="7" w:tplc="04090019" w:tentative="1">
      <w:start w:val="1"/>
      <w:numFmt w:val="lowerLetter"/>
      <w:lvlText w:val="%8."/>
      <w:lvlJc w:val="left"/>
      <w:pPr>
        <w:ind w:left="8879" w:hanging="360"/>
      </w:pPr>
    </w:lvl>
    <w:lvl w:ilvl="8" w:tplc="0409001B" w:tentative="1">
      <w:start w:val="1"/>
      <w:numFmt w:val="lowerRoman"/>
      <w:lvlText w:val="%9."/>
      <w:lvlJc w:val="right"/>
      <w:pPr>
        <w:ind w:left="9599" w:hanging="180"/>
      </w:pPr>
    </w:lvl>
  </w:abstractNum>
  <w:abstractNum w:abstractNumId="15">
    <w:nsid w:val="07782D26"/>
    <w:multiLevelType w:val="hybridMultilevel"/>
    <w:tmpl w:val="EB7EFFE2"/>
    <w:lvl w:ilvl="0" w:tplc="7E7CDC1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9522EC6"/>
    <w:multiLevelType w:val="hybridMultilevel"/>
    <w:tmpl w:val="D09229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A813237"/>
    <w:multiLevelType w:val="hybridMultilevel"/>
    <w:tmpl w:val="D1649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AAE6B64"/>
    <w:multiLevelType w:val="hybridMultilevel"/>
    <w:tmpl w:val="B98E0A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B2072A7"/>
    <w:multiLevelType w:val="multilevel"/>
    <w:tmpl w:val="77CC67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ascii="Arial" w:eastAsia="Calibri" w:hAnsi="Arial" w:cs="Arial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eastAsia="Calibri" w:hAnsi="Arial" w:cs="Arial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0E562C79"/>
    <w:multiLevelType w:val="hybridMultilevel"/>
    <w:tmpl w:val="DC962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E591586"/>
    <w:multiLevelType w:val="hybridMultilevel"/>
    <w:tmpl w:val="F43C4CB6"/>
    <w:lvl w:ilvl="0" w:tplc="04090019">
      <w:start w:val="1"/>
      <w:numFmt w:val="lowerLetter"/>
      <w:lvlText w:val="%1."/>
      <w:lvlJc w:val="left"/>
      <w:pPr>
        <w:ind w:left="753" w:hanging="360"/>
      </w:pPr>
    </w:lvl>
    <w:lvl w:ilvl="1" w:tplc="04090019" w:tentative="1">
      <w:start w:val="1"/>
      <w:numFmt w:val="lowerLetter"/>
      <w:lvlText w:val="%2."/>
      <w:lvlJc w:val="left"/>
      <w:pPr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22">
    <w:nsid w:val="0E8C306D"/>
    <w:multiLevelType w:val="hybridMultilevel"/>
    <w:tmpl w:val="D1B4A5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FAF4F79"/>
    <w:multiLevelType w:val="hybridMultilevel"/>
    <w:tmpl w:val="981251CC"/>
    <w:lvl w:ilvl="0" w:tplc="855C918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FD751BF"/>
    <w:multiLevelType w:val="hybridMultilevel"/>
    <w:tmpl w:val="88A82DB4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10CD4447"/>
    <w:multiLevelType w:val="hybridMultilevel"/>
    <w:tmpl w:val="D222E6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1175FBE"/>
    <w:multiLevelType w:val="hybridMultilevel"/>
    <w:tmpl w:val="67DE328E"/>
    <w:lvl w:ilvl="0" w:tplc="A7F4E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1AD5B85"/>
    <w:multiLevelType w:val="hybridMultilevel"/>
    <w:tmpl w:val="C2A006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14B6510D"/>
    <w:multiLevelType w:val="hybridMultilevel"/>
    <w:tmpl w:val="75A6DF3E"/>
    <w:lvl w:ilvl="0" w:tplc="4E4893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4B93989"/>
    <w:multiLevelType w:val="hybridMultilevel"/>
    <w:tmpl w:val="9F2285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7C639A6"/>
    <w:multiLevelType w:val="hybridMultilevel"/>
    <w:tmpl w:val="BF7457AC"/>
    <w:lvl w:ilvl="0" w:tplc="C93A555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7D44935"/>
    <w:multiLevelType w:val="hybridMultilevel"/>
    <w:tmpl w:val="249610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7E323D3"/>
    <w:multiLevelType w:val="hybridMultilevel"/>
    <w:tmpl w:val="3F728A44"/>
    <w:lvl w:ilvl="0" w:tplc="444A4B1E">
      <w:start w:val="1"/>
      <w:numFmt w:val="lowerLetter"/>
      <w:lvlText w:val="%1."/>
      <w:lvlJc w:val="left"/>
      <w:pPr>
        <w:ind w:left="6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33">
    <w:nsid w:val="194D4DD9"/>
    <w:multiLevelType w:val="hybridMultilevel"/>
    <w:tmpl w:val="8ADE055A"/>
    <w:lvl w:ilvl="0" w:tplc="A970B306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198778F5"/>
    <w:multiLevelType w:val="hybridMultilevel"/>
    <w:tmpl w:val="2474E90C"/>
    <w:lvl w:ilvl="0" w:tplc="E5CECC0A">
      <w:start w:val="1"/>
      <w:numFmt w:val="decimal"/>
      <w:lvlText w:val="%1."/>
      <w:lvlJc w:val="left"/>
      <w:pPr>
        <w:ind w:left="394" w:hanging="360"/>
      </w:pPr>
      <w:rPr>
        <w:rFonts w:eastAsia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114" w:hanging="360"/>
      </w:pPr>
    </w:lvl>
    <w:lvl w:ilvl="2" w:tplc="0421001B" w:tentative="1">
      <w:start w:val="1"/>
      <w:numFmt w:val="lowerRoman"/>
      <w:lvlText w:val="%3."/>
      <w:lvlJc w:val="right"/>
      <w:pPr>
        <w:ind w:left="1834" w:hanging="180"/>
      </w:pPr>
    </w:lvl>
    <w:lvl w:ilvl="3" w:tplc="0421000F" w:tentative="1">
      <w:start w:val="1"/>
      <w:numFmt w:val="decimal"/>
      <w:lvlText w:val="%4."/>
      <w:lvlJc w:val="left"/>
      <w:pPr>
        <w:ind w:left="2554" w:hanging="360"/>
      </w:pPr>
    </w:lvl>
    <w:lvl w:ilvl="4" w:tplc="04210019" w:tentative="1">
      <w:start w:val="1"/>
      <w:numFmt w:val="lowerLetter"/>
      <w:lvlText w:val="%5."/>
      <w:lvlJc w:val="left"/>
      <w:pPr>
        <w:ind w:left="3274" w:hanging="360"/>
      </w:pPr>
    </w:lvl>
    <w:lvl w:ilvl="5" w:tplc="0421001B" w:tentative="1">
      <w:start w:val="1"/>
      <w:numFmt w:val="lowerRoman"/>
      <w:lvlText w:val="%6."/>
      <w:lvlJc w:val="right"/>
      <w:pPr>
        <w:ind w:left="3994" w:hanging="180"/>
      </w:pPr>
    </w:lvl>
    <w:lvl w:ilvl="6" w:tplc="0421000F" w:tentative="1">
      <w:start w:val="1"/>
      <w:numFmt w:val="decimal"/>
      <w:lvlText w:val="%7."/>
      <w:lvlJc w:val="left"/>
      <w:pPr>
        <w:ind w:left="4714" w:hanging="360"/>
      </w:pPr>
    </w:lvl>
    <w:lvl w:ilvl="7" w:tplc="04210019" w:tentative="1">
      <w:start w:val="1"/>
      <w:numFmt w:val="lowerLetter"/>
      <w:lvlText w:val="%8."/>
      <w:lvlJc w:val="left"/>
      <w:pPr>
        <w:ind w:left="5434" w:hanging="360"/>
      </w:pPr>
    </w:lvl>
    <w:lvl w:ilvl="8" w:tplc="0421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5">
    <w:nsid w:val="19910A02"/>
    <w:multiLevelType w:val="hybridMultilevel"/>
    <w:tmpl w:val="B0E6E828"/>
    <w:lvl w:ilvl="0" w:tplc="5C8CD1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9B039F8"/>
    <w:multiLevelType w:val="hybridMultilevel"/>
    <w:tmpl w:val="C81A0A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1C9D7CAA"/>
    <w:multiLevelType w:val="hybridMultilevel"/>
    <w:tmpl w:val="28825C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1D347EB4"/>
    <w:multiLevelType w:val="hybridMultilevel"/>
    <w:tmpl w:val="3306DD84"/>
    <w:lvl w:ilvl="0" w:tplc="5D9CB57A">
      <w:start w:val="1"/>
      <w:numFmt w:val="bullet"/>
      <w:lvlText w:val="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39">
    <w:nsid w:val="1E426ED0"/>
    <w:multiLevelType w:val="hybridMultilevel"/>
    <w:tmpl w:val="A4421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1E9C0BE8"/>
    <w:multiLevelType w:val="hybridMultilevel"/>
    <w:tmpl w:val="8522E84A"/>
    <w:lvl w:ilvl="0" w:tplc="04090019">
      <w:start w:val="1"/>
      <w:numFmt w:val="lowerLetter"/>
      <w:lvlText w:val="%1."/>
      <w:lvlJc w:val="left"/>
      <w:pPr>
        <w:ind w:left="753" w:hanging="360"/>
      </w:pPr>
    </w:lvl>
    <w:lvl w:ilvl="1" w:tplc="04090019" w:tentative="1">
      <w:start w:val="1"/>
      <w:numFmt w:val="lowerLetter"/>
      <w:lvlText w:val="%2."/>
      <w:lvlJc w:val="left"/>
      <w:pPr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41">
    <w:nsid w:val="1EDD43EE"/>
    <w:multiLevelType w:val="hybridMultilevel"/>
    <w:tmpl w:val="73F4FA22"/>
    <w:lvl w:ilvl="0" w:tplc="A56A4EE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091048A"/>
    <w:multiLevelType w:val="hybridMultilevel"/>
    <w:tmpl w:val="9572A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20F50382"/>
    <w:multiLevelType w:val="hybridMultilevel"/>
    <w:tmpl w:val="EDF20DE6"/>
    <w:lvl w:ilvl="0" w:tplc="B3AC4C7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2332847"/>
    <w:multiLevelType w:val="hybridMultilevel"/>
    <w:tmpl w:val="00CCF4B4"/>
    <w:lvl w:ilvl="0" w:tplc="4E4893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7466C8A"/>
    <w:multiLevelType w:val="hybridMultilevel"/>
    <w:tmpl w:val="6E2058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2B161E30"/>
    <w:multiLevelType w:val="hybridMultilevel"/>
    <w:tmpl w:val="981251CC"/>
    <w:lvl w:ilvl="0" w:tplc="855C918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CA851B7"/>
    <w:multiLevelType w:val="hybridMultilevel"/>
    <w:tmpl w:val="544A30F8"/>
    <w:lvl w:ilvl="0" w:tplc="82601C20">
      <w:start w:val="2"/>
      <w:numFmt w:val="bullet"/>
      <w:lvlText w:val="-"/>
      <w:lvlJc w:val="left"/>
      <w:pPr>
        <w:ind w:left="720" w:hanging="360"/>
      </w:pPr>
      <w:rPr>
        <w:rFonts w:ascii="Book Antiqua" w:eastAsia="Calibri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D1A70E0"/>
    <w:multiLevelType w:val="hybridMultilevel"/>
    <w:tmpl w:val="1C9AA866"/>
    <w:lvl w:ilvl="0" w:tplc="9906261A">
      <w:start w:val="2"/>
      <w:numFmt w:val="decimal"/>
      <w:lvlText w:val="%1."/>
      <w:lvlJc w:val="left"/>
      <w:pPr>
        <w:ind w:left="17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5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  <w:rPr>
        <w:rFonts w:cs="Times New Roman"/>
      </w:rPr>
    </w:lvl>
  </w:abstractNum>
  <w:abstractNum w:abstractNumId="49">
    <w:nsid w:val="2D9156EC"/>
    <w:multiLevelType w:val="hybridMultilevel"/>
    <w:tmpl w:val="3E4665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2E925173"/>
    <w:multiLevelType w:val="hybridMultilevel"/>
    <w:tmpl w:val="1474EB7E"/>
    <w:lvl w:ilvl="0" w:tplc="DF8CA16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2FCB38C3"/>
    <w:multiLevelType w:val="hybridMultilevel"/>
    <w:tmpl w:val="F6DCF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0C003D1"/>
    <w:multiLevelType w:val="hybridMultilevel"/>
    <w:tmpl w:val="8EFE2488"/>
    <w:lvl w:ilvl="0" w:tplc="87F2D31C">
      <w:start w:val="1"/>
      <w:numFmt w:val="lowerLetter"/>
      <w:lvlText w:val="%1."/>
      <w:lvlJc w:val="left"/>
      <w:pPr>
        <w:ind w:left="7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53">
    <w:nsid w:val="317632AF"/>
    <w:multiLevelType w:val="hybridMultilevel"/>
    <w:tmpl w:val="850CAE16"/>
    <w:lvl w:ilvl="0" w:tplc="126E883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32564EDC"/>
    <w:multiLevelType w:val="hybridMultilevel"/>
    <w:tmpl w:val="10C232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36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BF8CF30A">
      <w:start w:val="1"/>
      <w:numFmt w:val="lowerLetter"/>
      <w:lvlText w:val="(%6)"/>
      <w:lvlJc w:val="left"/>
      <w:pPr>
        <w:ind w:left="4500" w:hanging="360"/>
      </w:pPr>
      <w:rPr>
        <w:rFonts w:hint="default"/>
      </w:rPr>
    </w:lvl>
    <w:lvl w:ilvl="6" w:tplc="83F6E52E">
      <w:start w:val="4"/>
      <w:numFmt w:val="bullet"/>
      <w:lvlText w:val="-"/>
      <w:lvlJc w:val="left"/>
      <w:pPr>
        <w:ind w:left="5040" w:hanging="360"/>
      </w:pPr>
      <w:rPr>
        <w:rFonts w:ascii="Arial" w:eastAsia="Calibri" w:hAnsi="Arial" w:cs="Arial" w:hint="default"/>
      </w:rPr>
    </w:lvl>
    <w:lvl w:ilvl="7" w:tplc="457AD8EE">
      <w:start w:val="3"/>
      <w:numFmt w:val="bullet"/>
      <w:lvlText w:val=""/>
      <w:lvlJc w:val="left"/>
      <w:pPr>
        <w:ind w:left="5760" w:hanging="360"/>
      </w:pPr>
      <w:rPr>
        <w:rFonts w:ascii="Wingdings" w:eastAsia="Calibri" w:hAnsi="Wingdings" w:cs="Arial" w:hint="default"/>
        <w:u w:val="single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2CC095D"/>
    <w:multiLevelType w:val="hybridMultilevel"/>
    <w:tmpl w:val="1BC4A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3284B95"/>
    <w:multiLevelType w:val="hybridMultilevel"/>
    <w:tmpl w:val="4C8ABA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3EE6E3E"/>
    <w:multiLevelType w:val="hybridMultilevel"/>
    <w:tmpl w:val="2EC23846"/>
    <w:lvl w:ilvl="0" w:tplc="D90EA3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4BC50BE"/>
    <w:multiLevelType w:val="hybridMultilevel"/>
    <w:tmpl w:val="909426D4"/>
    <w:lvl w:ilvl="0" w:tplc="FAA2DD1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6E645E3"/>
    <w:multiLevelType w:val="hybridMultilevel"/>
    <w:tmpl w:val="8C7AAA0C"/>
    <w:lvl w:ilvl="0" w:tplc="5E4E66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37F9075C"/>
    <w:multiLevelType w:val="hybridMultilevel"/>
    <w:tmpl w:val="F6E68200"/>
    <w:lvl w:ilvl="0" w:tplc="5EEE2B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39F95515"/>
    <w:multiLevelType w:val="hybridMultilevel"/>
    <w:tmpl w:val="3DBA7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3B421DB5"/>
    <w:multiLevelType w:val="hybridMultilevel"/>
    <w:tmpl w:val="6BEA80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3F845F15"/>
    <w:multiLevelType w:val="hybridMultilevel"/>
    <w:tmpl w:val="CFA0CA92"/>
    <w:lvl w:ilvl="0" w:tplc="0409000F">
      <w:start w:val="1"/>
      <w:numFmt w:val="decimal"/>
      <w:lvlText w:val="%1."/>
      <w:lvlJc w:val="left"/>
      <w:pPr>
        <w:ind w:left="2988" w:hanging="360"/>
      </w:pPr>
    </w:lvl>
    <w:lvl w:ilvl="1" w:tplc="04090019" w:tentative="1">
      <w:start w:val="1"/>
      <w:numFmt w:val="lowerLetter"/>
      <w:lvlText w:val="%2."/>
      <w:lvlJc w:val="left"/>
      <w:pPr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64">
    <w:nsid w:val="3FB53DFA"/>
    <w:multiLevelType w:val="hybridMultilevel"/>
    <w:tmpl w:val="E6001D7C"/>
    <w:lvl w:ilvl="0" w:tplc="E2A2E250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w Cen MT Condensed Extra Bold" w:hAnsi="Tw Cen MT Condensed Extra Bold" w:cs="Tw Cen MT Condensed Extra Bold" w:hint="default"/>
        <w:b w:val="0"/>
        <w:bCs w:val="0"/>
      </w:rPr>
    </w:lvl>
    <w:lvl w:ilvl="1" w:tplc="F17CD0A2">
      <w:start w:val="1"/>
      <w:numFmt w:val="decimal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5734EB88">
      <w:start w:val="1"/>
      <w:numFmt w:val="lowerLetter"/>
      <w:lvlText w:val="%3)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5BDEDE06">
      <w:start w:val="1"/>
      <w:numFmt w:val="bullet"/>
      <w:lvlText w:val=""/>
      <w:lvlJc w:val="left"/>
      <w:pPr>
        <w:tabs>
          <w:tab w:val="num" w:pos="3637"/>
        </w:tabs>
        <w:ind w:left="3637" w:hanging="397"/>
      </w:pPr>
      <w:rPr>
        <w:rFonts w:ascii="Wingdings" w:hAnsi="Wingdings" w:cs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 w:val="0"/>
        <w:bCs w:val="0"/>
      </w:rPr>
    </w:lvl>
    <w:lvl w:ilvl="5" w:tplc="0DFE1034">
      <w:start w:val="1"/>
      <w:numFmt w:val="upperLetter"/>
      <w:lvlText w:val="%6."/>
      <w:lvlJc w:val="left"/>
      <w:pPr>
        <w:tabs>
          <w:tab w:val="num" w:pos="5220"/>
        </w:tabs>
        <w:ind w:left="5220" w:hanging="360"/>
      </w:pPr>
      <w:rPr>
        <w:rFonts w:hint="default"/>
      </w:rPr>
    </w:lvl>
    <w:lvl w:ilvl="6" w:tplc="B73613CA">
      <w:start w:val="2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5">
    <w:nsid w:val="3FDA559D"/>
    <w:multiLevelType w:val="hybridMultilevel"/>
    <w:tmpl w:val="52B2FC48"/>
    <w:lvl w:ilvl="0" w:tplc="BA20E0EC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3FF96870"/>
    <w:multiLevelType w:val="hybridMultilevel"/>
    <w:tmpl w:val="8EF4BAF6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22552E1"/>
    <w:multiLevelType w:val="hybridMultilevel"/>
    <w:tmpl w:val="821033EC"/>
    <w:lvl w:ilvl="0" w:tplc="2BE40F34">
      <w:start w:val="2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68">
    <w:nsid w:val="426D042D"/>
    <w:multiLevelType w:val="hybridMultilevel"/>
    <w:tmpl w:val="3DF65A9C"/>
    <w:lvl w:ilvl="0" w:tplc="0C3EF18C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5" w:hanging="360"/>
      </w:pPr>
    </w:lvl>
    <w:lvl w:ilvl="2" w:tplc="0409001B" w:tentative="1">
      <w:start w:val="1"/>
      <w:numFmt w:val="lowerRoman"/>
      <w:lvlText w:val="%3."/>
      <w:lvlJc w:val="right"/>
      <w:pPr>
        <w:ind w:left="1835" w:hanging="180"/>
      </w:pPr>
    </w:lvl>
    <w:lvl w:ilvl="3" w:tplc="0409000F" w:tentative="1">
      <w:start w:val="1"/>
      <w:numFmt w:val="decimal"/>
      <w:lvlText w:val="%4."/>
      <w:lvlJc w:val="left"/>
      <w:pPr>
        <w:ind w:left="2555" w:hanging="360"/>
      </w:pPr>
    </w:lvl>
    <w:lvl w:ilvl="4" w:tplc="04090019" w:tentative="1">
      <w:start w:val="1"/>
      <w:numFmt w:val="lowerLetter"/>
      <w:lvlText w:val="%5."/>
      <w:lvlJc w:val="left"/>
      <w:pPr>
        <w:ind w:left="3275" w:hanging="360"/>
      </w:pPr>
    </w:lvl>
    <w:lvl w:ilvl="5" w:tplc="0409001B" w:tentative="1">
      <w:start w:val="1"/>
      <w:numFmt w:val="lowerRoman"/>
      <w:lvlText w:val="%6."/>
      <w:lvlJc w:val="right"/>
      <w:pPr>
        <w:ind w:left="3995" w:hanging="180"/>
      </w:pPr>
    </w:lvl>
    <w:lvl w:ilvl="6" w:tplc="0409000F" w:tentative="1">
      <w:start w:val="1"/>
      <w:numFmt w:val="decimal"/>
      <w:lvlText w:val="%7."/>
      <w:lvlJc w:val="left"/>
      <w:pPr>
        <w:ind w:left="4715" w:hanging="360"/>
      </w:pPr>
    </w:lvl>
    <w:lvl w:ilvl="7" w:tplc="04090019" w:tentative="1">
      <w:start w:val="1"/>
      <w:numFmt w:val="lowerLetter"/>
      <w:lvlText w:val="%8."/>
      <w:lvlJc w:val="left"/>
      <w:pPr>
        <w:ind w:left="5435" w:hanging="360"/>
      </w:pPr>
    </w:lvl>
    <w:lvl w:ilvl="8" w:tplc="0409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69">
    <w:nsid w:val="429B79F2"/>
    <w:multiLevelType w:val="hybridMultilevel"/>
    <w:tmpl w:val="1D8033F4"/>
    <w:lvl w:ilvl="0" w:tplc="D40206C2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0">
    <w:nsid w:val="43391253"/>
    <w:multiLevelType w:val="hybridMultilevel"/>
    <w:tmpl w:val="C9E4E60A"/>
    <w:lvl w:ilvl="0" w:tplc="C1DC8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4DC7CCF"/>
    <w:multiLevelType w:val="hybridMultilevel"/>
    <w:tmpl w:val="CA466CAC"/>
    <w:lvl w:ilvl="0" w:tplc="C1DC8EE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452562A2"/>
    <w:multiLevelType w:val="hybridMultilevel"/>
    <w:tmpl w:val="3384A22A"/>
    <w:lvl w:ilvl="0" w:tplc="0409000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455E7BA5"/>
    <w:multiLevelType w:val="hybridMultilevel"/>
    <w:tmpl w:val="0BD42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465B4758"/>
    <w:multiLevelType w:val="hybridMultilevel"/>
    <w:tmpl w:val="0A5A5EA0"/>
    <w:lvl w:ilvl="0" w:tplc="04090019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477C2211"/>
    <w:multiLevelType w:val="hybridMultilevel"/>
    <w:tmpl w:val="A7E69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47B24962"/>
    <w:multiLevelType w:val="hybridMultilevel"/>
    <w:tmpl w:val="4CFAAA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>
    <w:nsid w:val="4B3447F7"/>
    <w:multiLevelType w:val="hybridMultilevel"/>
    <w:tmpl w:val="0A5A5EA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4BCC1543"/>
    <w:multiLevelType w:val="hybridMultilevel"/>
    <w:tmpl w:val="C50E2BB4"/>
    <w:lvl w:ilvl="0" w:tplc="0421000F"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4210019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21001B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21000F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210019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21001B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21000F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210019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21001B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9">
    <w:nsid w:val="4C4778B5"/>
    <w:multiLevelType w:val="hybridMultilevel"/>
    <w:tmpl w:val="9FF4C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4C8B2DF2"/>
    <w:multiLevelType w:val="hybridMultilevel"/>
    <w:tmpl w:val="8F589E1E"/>
    <w:lvl w:ilvl="0" w:tplc="04BA95A0">
      <w:start w:val="2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3150" w:hanging="360"/>
      </w:pPr>
    </w:lvl>
    <w:lvl w:ilvl="2" w:tplc="04090005" w:tentative="1">
      <w:start w:val="1"/>
      <w:numFmt w:val="lowerRoman"/>
      <w:lvlText w:val="%3."/>
      <w:lvlJc w:val="right"/>
      <w:pPr>
        <w:ind w:left="3870" w:hanging="180"/>
      </w:pPr>
    </w:lvl>
    <w:lvl w:ilvl="3" w:tplc="04090001" w:tentative="1">
      <w:start w:val="1"/>
      <w:numFmt w:val="decimal"/>
      <w:lvlText w:val="%4."/>
      <w:lvlJc w:val="left"/>
      <w:pPr>
        <w:ind w:left="4590" w:hanging="360"/>
      </w:pPr>
    </w:lvl>
    <w:lvl w:ilvl="4" w:tplc="04090003" w:tentative="1">
      <w:start w:val="1"/>
      <w:numFmt w:val="lowerLetter"/>
      <w:lvlText w:val="%5."/>
      <w:lvlJc w:val="left"/>
      <w:pPr>
        <w:ind w:left="5310" w:hanging="360"/>
      </w:pPr>
    </w:lvl>
    <w:lvl w:ilvl="5" w:tplc="04090005" w:tentative="1">
      <w:start w:val="1"/>
      <w:numFmt w:val="lowerRoman"/>
      <w:lvlText w:val="%6."/>
      <w:lvlJc w:val="right"/>
      <w:pPr>
        <w:ind w:left="6030" w:hanging="180"/>
      </w:pPr>
    </w:lvl>
    <w:lvl w:ilvl="6" w:tplc="04090001" w:tentative="1">
      <w:start w:val="1"/>
      <w:numFmt w:val="decimal"/>
      <w:lvlText w:val="%7."/>
      <w:lvlJc w:val="left"/>
      <w:pPr>
        <w:ind w:left="6750" w:hanging="360"/>
      </w:pPr>
    </w:lvl>
    <w:lvl w:ilvl="7" w:tplc="04090003" w:tentative="1">
      <w:start w:val="1"/>
      <w:numFmt w:val="lowerLetter"/>
      <w:lvlText w:val="%8."/>
      <w:lvlJc w:val="left"/>
      <w:pPr>
        <w:ind w:left="7470" w:hanging="360"/>
      </w:pPr>
    </w:lvl>
    <w:lvl w:ilvl="8" w:tplc="04090005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81">
    <w:nsid w:val="4E99094F"/>
    <w:multiLevelType w:val="hybridMultilevel"/>
    <w:tmpl w:val="B712DB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4F524226"/>
    <w:multiLevelType w:val="hybridMultilevel"/>
    <w:tmpl w:val="F9C49E1E"/>
    <w:lvl w:ilvl="0" w:tplc="BB88E3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51E1661E"/>
    <w:multiLevelType w:val="hybridMultilevel"/>
    <w:tmpl w:val="D7FA4C3E"/>
    <w:lvl w:ilvl="0" w:tplc="B1D234BC">
      <w:start w:val="2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51FE31AD"/>
    <w:multiLevelType w:val="hybridMultilevel"/>
    <w:tmpl w:val="AD786432"/>
    <w:lvl w:ilvl="0" w:tplc="71543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>
    <w:nsid w:val="526D5C09"/>
    <w:multiLevelType w:val="hybridMultilevel"/>
    <w:tmpl w:val="1C6CBA66"/>
    <w:lvl w:ilvl="0" w:tplc="287EAC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527D57E2"/>
    <w:multiLevelType w:val="hybridMultilevel"/>
    <w:tmpl w:val="B87C1B88"/>
    <w:lvl w:ilvl="0" w:tplc="0409000F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21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5317721D"/>
    <w:multiLevelType w:val="hybridMultilevel"/>
    <w:tmpl w:val="5394B38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>
    <w:nsid w:val="5368055F"/>
    <w:multiLevelType w:val="hybridMultilevel"/>
    <w:tmpl w:val="A052DD7A"/>
    <w:lvl w:ilvl="0" w:tplc="A1C8050A">
      <w:start w:val="2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54C8DD42"/>
    <w:multiLevelType w:val="singleLevel"/>
    <w:tmpl w:val="54C8DD42"/>
    <w:lvl w:ilvl="0">
      <w:start w:val="1"/>
      <w:numFmt w:val="bullet"/>
      <w:lvlText w:val="＊"/>
      <w:lvlJc w:val="left"/>
      <w:pPr>
        <w:tabs>
          <w:tab w:val="num" w:pos="420"/>
        </w:tabs>
        <w:ind w:left="420" w:hanging="420"/>
      </w:pPr>
      <w:rPr>
        <w:rFonts w:ascii="Arial" w:hAnsi="Arial" w:cs="Arial" w:hint="default"/>
      </w:rPr>
    </w:lvl>
  </w:abstractNum>
  <w:abstractNum w:abstractNumId="90">
    <w:nsid w:val="554036FE"/>
    <w:multiLevelType w:val="hybridMultilevel"/>
    <w:tmpl w:val="2EC23846"/>
    <w:lvl w:ilvl="0" w:tplc="71CC0E0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55D76EAF"/>
    <w:multiLevelType w:val="hybridMultilevel"/>
    <w:tmpl w:val="2C6A4434"/>
    <w:lvl w:ilvl="0" w:tplc="04090019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56344396"/>
    <w:multiLevelType w:val="hybridMultilevel"/>
    <w:tmpl w:val="A91893EC"/>
    <w:lvl w:ilvl="0" w:tplc="D90EA364">
      <w:start w:val="2"/>
      <w:numFmt w:val="decimal"/>
      <w:lvlText w:val="%1."/>
      <w:lvlJc w:val="left"/>
      <w:pPr>
        <w:ind w:left="7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56B951A5"/>
    <w:multiLevelType w:val="hybridMultilevel"/>
    <w:tmpl w:val="8F589E1E"/>
    <w:lvl w:ilvl="0" w:tplc="0409000F">
      <w:start w:val="2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94">
    <w:nsid w:val="56D316AB"/>
    <w:multiLevelType w:val="hybridMultilevel"/>
    <w:tmpl w:val="638C870E"/>
    <w:lvl w:ilvl="0" w:tplc="8C0AE262">
      <w:start w:val="1"/>
      <w:numFmt w:val="decimal"/>
      <w:lvlText w:val="%1."/>
      <w:lvlJc w:val="left"/>
      <w:pPr>
        <w:ind w:left="696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95">
    <w:nsid w:val="57477517"/>
    <w:multiLevelType w:val="hybridMultilevel"/>
    <w:tmpl w:val="4D68EC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5766388D"/>
    <w:multiLevelType w:val="hybridMultilevel"/>
    <w:tmpl w:val="FE825936"/>
    <w:lvl w:ilvl="0" w:tplc="71543AC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58382574"/>
    <w:multiLevelType w:val="hybridMultilevel"/>
    <w:tmpl w:val="E2FC91DA"/>
    <w:lvl w:ilvl="0" w:tplc="04090019">
      <w:start w:val="1"/>
      <w:numFmt w:val="decimal"/>
      <w:lvlText w:val="%1."/>
      <w:lvlJc w:val="left"/>
      <w:pPr>
        <w:ind w:left="382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98">
    <w:nsid w:val="59F712C3"/>
    <w:multiLevelType w:val="hybridMultilevel"/>
    <w:tmpl w:val="42761248"/>
    <w:lvl w:ilvl="0" w:tplc="6EB46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5B0A536C"/>
    <w:multiLevelType w:val="hybridMultilevel"/>
    <w:tmpl w:val="991C74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5C3107C3"/>
    <w:multiLevelType w:val="hybridMultilevel"/>
    <w:tmpl w:val="D2B4F976"/>
    <w:lvl w:ilvl="0" w:tplc="C610EA3A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>
    <w:nsid w:val="5CB55876"/>
    <w:multiLevelType w:val="hybridMultilevel"/>
    <w:tmpl w:val="A1BC14AC"/>
    <w:lvl w:ilvl="0" w:tplc="A970B306">
      <w:start w:val="2"/>
      <w:numFmt w:val="decimal"/>
      <w:lvlText w:val="%1.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02">
    <w:nsid w:val="5EAC2EA6"/>
    <w:multiLevelType w:val="hybridMultilevel"/>
    <w:tmpl w:val="981251CC"/>
    <w:lvl w:ilvl="0" w:tplc="855C918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5EAF3B7B"/>
    <w:multiLevelType w:val="hybridMultilevel"/>
    <w:tmpl w:val="1E6A1A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>
    <w:nsid w:val="5ED02EDE"/>
    <w:multiLevelType w:val="hybridMultilevel"/>
    <w:tmpl w:val="0D0E4FA4"/>
    <w:lvl w:ilvl="0" w:tplc="90245A7A">
      <w:start w:val="2"/>
      <w:numFmt w:val="decimal"/>
      <w:lvlText w:val="%1."/>
      <w:lvlJc w:val="left"/>
      <w:pPr>
        <w:ind w:left="3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55" w:hanging="360"/>
      </w:pPr>
    </w:lvl>
    <w:lvl w:ilvl="2" w:tplc="0409001B" w:tentative="1">
      <w:start w:val="1"/>
      <w:numFmt w:val="lowerRoman"/>
      <w:lvlText w:val="%3."/>
      <w:lvlJc w:val="right"/>
      <w:pPr>
        <w:ind w:left="5175" w:hanging="180"/>
      </w:pPr>
    </w:lvl>
    <w:lvl w:ilvl="3" w:tplc="0409000F" w:tentative="1">
      <w:start w:val="1"/>
      <w:numFmt w:val="decimal"/>
      <w:lvlText w:val="%4."/>
      <w:lvlJc w:val="left"/>
      <w:pPr>
        <w:ind w:left="5895" w:hanging="360"/>
      </w:pPr>
    </w:lvl>
    <w:lvl w:ilvl="4" w:tplc="04090019" w:tentative="1">
      <w:start w:val="1"/>
      <w:numFmt w:val="lowerLetter"/>
      <w:lvlText w:val="%5."/>
      <w:lvlJc w:val="left"/>
      <w:pPr>
        <w:ind w:left="6615" w:hanging="360"/>
      </w:pPr>
    </w:lvl>
    <w:lvl w:ilvl="5" w:tplc="0409001B" w:tentative="1">
      <w:start w:val="1"/>
      <w:numFmt w:val="lowerRoman"/>
      <w:lvlText w:val="%6."/>
      <w:lvlJc w:val="right"/>
      <w:pPr>
        <w:ind w:left="7335" w:hanging="180"/>
      </w:pPr>
    </w:lvl>
    <w:lvl w:ilvl="6" w:tplc="0409000F" w:tentative="1">
      <w:start w:val="1"/>
      <w:numFmt w:val="decimal"/>
      <w:lvlText w:val="%7."/>
      <w:lvlJc w:val="left"/>
      <w:pPr>
        <w:ind w:left="8055" w:hanging="360"/>
      </w:pPr>
    </w:lvl>
    <w:lvl w:ilvl="7" w:tplc="04090019" w:tentative="1">
      <w:start w:val="1"/>
      <w:numFmt w:val="lowerLetter"/>
      <w:lvlText w:val="%8."/>
      <w:lvlJc w:val="left"/>
      <w:pPr>
        <w:ind w:left="8775" w:hanging="360"/>
      </w:pPr>
    </w:lvl>
    <w:lvl w:ilvl="8" w:tplc="0409001B" w:tentative="1">
      <w:start w:val="1"/>
      <w:numFmt w:val="lowerRoman"/>
      <w:lvlText w:val="%9."/>
      <w:lvlJc w:val="right"/>
      <w:pPr>
        <w:ind w:left="9495" w:hanging="180"/>
      </w:pPr>
    </w:lvl>
  </w:abstractNum>
  <w:abstractNum w:abstractNumId="105">
    <w:nsid w:val="604866E0"/>
    <w:multiLevelType w:val="hybridMultilevel"/>
    <w:tmpl w:val="C8F4C34E"/>
    <w:lvl w:ilvl="0" w:tplc="08D890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606F572D"/>
    <w:multiLevelType w:val="hybridMultilevel"/>
    <w:tmpl w:val="D1DEB3F2"/>
    <w:lvl w:ilvl="0" w:tplc="31642130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636C6DBB"/>
    <w:multiLevelType w:val="hybridMultilevel"/>
    <w:tmpl w:val="981251CC"/>
    <w:lvl w:ilvl="0" w:tplc="855C918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63CB3E81"/>
    <w:multiLevelType w:val="hybridMultilevel"/>
    <w:tmpl w:val="84CE5CCC"/>
    <w:lvl w:ilvl="0" w:tplc="0409000F">
      <w:start w:val="1"/>
      <w:numFmt w:val="lowerLetter"/>
      <w:lvlText w:val="%1."/>
      <w:lvlJc w:val="left"/>
      <w:pPr>
        <w:ind w:left="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5" w:hanging="360"/>
      </w:pPr>
    </w:lvl>
    <w:lvl w:ilvl="2" w:tplc="0409001B" w:tentative="1">
      <w:start w:val="1"/>
      <w:numFmt w:val="lowerRoman"/>
      <w:lvlText w:val="%3."/>
      <w:lvlJc w:val="right"/>
      <w:pPr>
        <w:ind w:left="1975" w:hanging="180"/>
      </w:pPr>
    </w:lvl>
    <w:lvl w:ilvl="3" w:tplc="0409000F" w:tentative="1">
      <w:start w:val="1"/>
      <w:numFmt w:val="decimal"/>
      <w:lvlText w:val="%4."/>
      <w:lvlJc w:val="left"/>
      <w:pPr>
        <w:ind w:left="2695" w:hanging="360"/>
      </w:pPr>
    </w:lvl>
    <w:lvl w:ilvl="4" w:tplc="04090019" w:tentative="1">
      <w:start w:val="1"/>
      <w:numFmt w:val="lowerLetter"/>
      <w:lvlText w:val="%5."/>
      <w:lvlJc w:val="left"/>
      <w:pPr>
        <w:ind w:left="3415" w:hanging="360"/>
      </w:pPr>
    </w:lvl>
    <w:lvl w:ilvl="5" w:tplc="0409001B" w:tentative="1">
      <w:start w:val="1"/>
      <w:numFmt w:val="lowerRoman"/>
      <w:lvlText w:val="%6."/>
      <w:lvlJc w:val="right"/>
      <w:pPr>
        <w:ind w:left="4135" w:hanging="180"/>
      </w:pPr>
    </w:lvl>
    <w:lvl w:ilvl="6" w:tplc="0409000F" w:tentative="1">
      <w:start w:val="1"/>
      <w:numFmt w:val="decimal"/>
      <w:lvlText w:val="%7."/>
      <w:lvlJc w:val="left"/>
      <w:pPr>
        <w:ind w:left="4855" w:hanging="360"/>
      </w:pPr>
    </w:lvl>
    <w:lvl w:ilvl="7" w:tplc="04090019" w:tentative="1">
      <w:start w:val="1"/>
      <w:numFmt w:val="lowerLetter"/>
      <w:lvlText w:val="%8."/>
      <w:lvlJc w:val="left"/>
      <w:pPr>
        <w:ind w:left="5575" w:hanging="360"/>
      </w:pPr>
    </w:lvl>
    <w:lvl w:ilvl="8" w:tplc="040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109">
    <w:nsid w:val="65B644FF"/>
    <w:multiLevelType w:val="hybridMultilevel"/>
    <w:tmpl w:val="4AE6CBB4"/>
    <w:lvl w:ilvl="0" w:tplc="E33E50B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66FF17DB"/>
    <w:multiLevelType w:val="hybridMultilevel"/>
    <w:tmpl w:val="C8F4C34E"/>
    <w:lvl w:ilvl="0" w:tplc="08D890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686F30B3"/>
    <w:multiLevelType w:val="multilevel"/>
    <w:tmpl w:val="B92674C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82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5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28" w:hanging="2520"/>
      </w:pPr>
      <w:rPr>
        <w:rFonts w:hint="default"/>
      </w:rPr>
    </w:lvl>
  </w:abstractNum>
  <w:abstractNum w:abstractNumId="112">
    <w:nsid w:val="69C3340A"/>
    <w:multiLevelType w:val="hybridMultilevel"/>
    <w:tmpl w:val="087A7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6A7C59A7"/>
    <w:multiLevelType w:val="hybridMultilevel"/>
    <w:tmpl w:val="2C54DE1A"/>
    <w:lvl w:ilvl="0" w:tplc="FB020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FB87978" w:tentative="1">
      <w:start w:val="1"/>
      <w:numFmt w:val="lowerLetter"/>
      <w:lvlText w:val="%2."/>
      <w:lvlJc w:val="left"/>
      <w:pPr>
        <w:ind w:left="1440" w:hanging="360"/>
      </w:pPr>
    </w:lvl>
    <w:lvl w:ilvl="2" w:tplc="54EC7C2C" w:tentative="1">
      <w:start w:val="1"/>
      <w:numFmt w:val="lowerRoman"/>
      <w:lvlText w:val="%3."/>
      <w:lvlJc w:val="right"/>
      <w:pPr>
        <w:ind w:left="2160" w:hanging="180"/>
      </w:pPr>
    </w:lvl>
    <w:lvl w:ilvl="3" w:tplc="44D4DF58" w:tentative="1">
      <w:start w:val="1"/>
      <w:numFmt w:val="decimal"/>
      <w:lvlText w:val="%4."/>
      <w:lvlJc w:val="left"/>
      <w:pPr>
        <w:ind w:left="2880" w:hanging="360"/>
      </w:pPr>
    </w:lvl>
    <w:lvl w:ilvl="4" w:tplc="EF9E0E1C" w:tentative="1">
      <w:start w:val="1"/>
      <w:numFmt w:val="lowerLetter"/>
      <w:lvlText w:val="%5."/>
      <w:lvlJc w:val="left"/>
      <w:pPr>
        <w:ind w:left="3600" w:hanging="360"/>
      </w:pPr>
    </w:lvl>
    <w:lvl w:ilvl="5" w:tplc="BBB6EB4A" w:tentative="1">
      <w:start w:val="1"/>
      <w:numFmt w:val="lowerRoman"/>
      <w:lvlText w:val="%6."/>
      <w:lvlJc w:val="right"/>
      <w:pPr>
        <w:ind w:left="4320" w:hanging="180"/>
      </w:pPr>
    </w:lvl>
    <w:lvl w:ilvl="6" w:tplc="32983816" w:tentative="1">
      <w:start w:val="1"/>
      <w:numFmt w:val="decimal"/>
      <w:lvlText w:val="%7."/>
      <w:lvlJc w:val="left"/>
      <w:pPr>
        <w:ind w:left="5040" w:hanging="360"/>
      </w:pPr>
    </w:lvl>
    <w:lvl w:ilvl="7" w:tplc="F3EA04B6" w:tentative="1">
      <w:start w:val="1"/>
      <w:numFmt w:val="lowerLetter"/>
      <w:lvlText w:val="%8."/>
      <w:lvlJc w:val="left"/>
      <w:pPr>
        <w:ind w:left="5760" w:hanging="360"/>
      </w:pPr>
    </w:lvl>
    <w:lvl w:ilvl="8" w:tplc="227E905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6AAE5E2A"/>
    <w:multiLevelType w:val="hybridMultilevel"/>
    <w:tmpl w:val="0E8C81EC"/>
    <w:lvl w:ilvl="0" w:tplc="ED347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6B6B2C5C"/>
    <w:multiLevelType w:val="hybridMultilevel"/>
    <w:tmpl w:val="2D8A8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6C7F230A"/>
    <w:multiLevelType w:val="hybridMultilevel"/>
    <w:tmpl w:val="981251CC"/>
    <w:lvl w:ilvl="0" w:tplc="855C918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6D983312"/>
    <w:multiLevelType w:val="hybridMultilevel"/>
    <w:tmpl w:val="625A8298"/>
    <w:lvl w:ilvl="0" w:tplc="77A474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36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BF8CF30A">
      <w:start w:val="1"/>
      <w:numFmt w:val="lowerLetter"/>
      <w:lvlText w:val="(%6)"/>
      <w:lvlJc w:val="left"/>
      <w:pPr>
        <w:ind w:left="4500" w:hanging="360"/>
      </w:pPr>
      <w:rPr>
        <w:rFonts w:hint="default"/>
      </w:rPr>
    </w:lvl>
    <w:lvl w:ilvl="6" w:tplc="83F6E52E">
      <w:start w:val="4"/>
      <w:numFmt w:val="bullet"/>
      <w:lvlText w:val="-"/>
      <w:lvlJc w:val="left"/>
      <w:pPr>
        <w:ind w:left="5040" w:hanging="360"/>
      </w:pPr>
      <w:rPr>
        <w:rFonts w:ascii="Arial" w:eastAsia="Calibri" w:hAnsi="Arial" w:cs="Arial" w:hint="default"/>
      </w:rPr>
    </w:lvl>
    <w:lvl w:ilvl="7" w:tplc="457AD8EE">
      <w:start w:val="3"/>
      <w:numFmt w:val="bullet"/>
      <w:lvlText w:val=""/>
      <w:lvlJc w:val="left"/>
      <w:pPr>
        <w:ind w:left="5760" w:hanging="360"/>
      </w:pPr>
      <w:rPr>
        <w:rFonts w:ascii="Wingdings" w:eastAsia="Calibri" w:hAnsi="Wingdings" w:cs="Arial" w:hint="default"/>
        <w:u w:val="single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6F3C2CE2"/>
    <w:multiLevelType w:val="hybridMultilevel"/>
    <w:tmpl w:val="1A523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724E75E5"/>
    <w:multiLevelType w:val="hybridMultilevel"/>
    <w:tmpl w:val="1DBAB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73554BD4"/>
    <w:multiLevelType w:val="hybridMultilevel"/>
    <w:tmpl w:val="9572A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742F7257"/>
    <w:multiLevelType w:val="hybridMultilevel"/>
    <w:tmpl w:val="E0CEF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746B0091"/>
    <w:multiLevelType w:val="hybridMultilevel"/>
    <w:tmpl w:val="6E205822"/>
    <w:lvl w:ilvl="0" w:tplc="0409000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756E3E75"/>
    <w:multiLevelType w:val="hybridMultilevel"/>
    <w:tmpl w:val="BEFC5AFA"/>
    <w:lvl w:ilvl="0" w:tplc="0409000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4">
    <w:nsid w:val="763D6460"/>
    <w:multiLevelType w:val="hybridMultilevel"/>
    <w:tmpl w:val="9D3A3CFA"/>
    <w:lvl w:ilvl="0" w:tplc="04090019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769C1386"/>
    <w:multiLevelType w:val="multilevel"/>
    <w:tmpl w:val="81ECB4A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82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5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28" w:hanging="2520"/>
      </w:pPr>
      <w:rPr>
        <w:rFonts w:hint="default"/>
      </w:rPr>
    </w:lvl>
  </w:abstractNum>
  <w:abstractNum w:abstractNumId="126">
    <w:nsid w:val="77043919"/>
    <w:multiLevelType w:val="hybridMultilevel"/>
    <w:tmpl w:val="0CC2D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776529AC"/>
    <w:multiLevelType w:val="hybridMultilevel"/>
    <w:tmpl w:val="1EA40246"/>
    <w:lvl w:ilvl="0" w:tplc="0421000F">
      <w:start w:val="2"/>
      <w:numFmt w:val="decimal"/>
      <w:lvlText w:val="%1."/>
      <w:lvlJc w:val="left"/>
      <w:pPr>
        <w:ind w:left="3690" w:hanging="360"/>
      </w:pPr>
      <w:rPr>
        <w:rFonts w:ascii="Arial" w:hAnsi="Arial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4410" w:hanging="360"/>
      </w:pPr>
    </w:lvl>
    <w:lvl w:ilvl="2" w:tplc="0421001B" w:tentative="1">
      <w:start w:val="1"/>
      <w:numFmt w:val="lowerRoman"/>
      <w:lvlText w:val="%3."/>
      <w:lvlJc w:val="right"/>
      <w:pPr>
        <w:ind w:left="5130" w:hanging="180"/>
      </w:pPr>
    </w:lvl>
    <w:lvl w:ilvl="3" w:tplc="0421000F" w:tentative="1">
      <w:start w:val="1"/>
      <w:numFmt w:val="decimal"/>
      <w:lvlText w:val="%4."/>
      <w:lvlJc w:val="left"/>
      <w:pPr>
        <w:ind w:left="5850" w:hanging="360"/>
      </w:pPr>
    </w:lvl>
    <w:lvl w:ilvl="4" w:tplc="04210019" w:tentative="1">
      <w:start w:val="1"/>
      <w:numFmt w:val="lowerLetter"/>
      <w:lvlText w:val="%5."/>
      <w:lvlJc w:val="left"/>
      <w:pPr>
        <w:ind w:left="6570" w:hanging="360"/>
      </w:pPr>
    </w:lvl>
    <w:lvl w:ilvl="5" w:tplc="0421001B" w:tentative="1">
      <w:start w:val="1"/>
      <w:numFmt w:val="lowerRoman"/>
      <w:lvlText w:val="%6."/>
      <w:lvlJc w:val="right"/>
      <w:pPr>
        <w:ind w:left="7290" w:hanging="180"/>
      </w:pPr>
    </w:lvl>
    <w:lvl w:ilvl="6" w:tplc="0421000F" w:tentative="1">
      <w:start w:val="1"/>
      <w:numFmt w:val="decimal"/>
      <w:lvlText w:val="%7."/>
      <w:lvlJc w:val="left"/>
      <w:pPr>
        <w:ind w:left="8010" w:hanging="360"/>
      </w:pPr>
    </w:lvl>
    <w:lvl w:ilvl="7" w:tplc="04210019" w:tentative="1">
      <w:start w:val="1"/>
      <w:numFmt w:val="lowerLetter"/>
      <w:lvlText w:val="%8."/>
      <w:lvlJc w:val="left"/>
      <w:pPr>
        <w:ind w:left="8730" w:hanging="360"/>
      </w:pPr>
    </w:lvl>
    <w:lvl w:ilvl="8" w:tplc="0421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128">
    <w:nsid w:val="7987021F"/>
    <w:multiLevelType w:val="hybridMultilevel"/>
    <w:tmpl w:val="9572AA90"/>
    <w:lvl w:ilvl="0" w:tplc="12A49E62">
      <w:start w:val="1"/>
      <w:numFmt w:val="decimal"/>
      <w:lvlText w:val="%1."/>
      <w:lvlJc w:val="left"/>
      <w:pPr>
        <w:ind w:left="720" w:hanging="360"/>
      </w:pPr>
    </w:lvl>
    <w:lvl w:ilvl="1" w:tplc="92E8713A" w:tentative="1">
      <w:start w:val="1"/>
      <w:numFmt w:val="lowerLetter"/>
      <w:lvlText w:val="%2."/>
      <w:lvlJc w:val="left"/>
      <w:pPr>
        <w:ind w:left="1440" w:hanging="360"/>
      </w:pPr>
    </w:lvl>
    <w:lvl w:ilvl="2" w:tplc="3C84F3C2" w:tentative="1">
      <w:start w:val="1"/>
      <w:numFmt w:val="lowerRoman"/>
      <w:lvlText w:val="%3."/>
      <w:lvlJc w:val="right"/>
      <w:pPr>
        <w:ind w:left="2160" w:hanging="180"/>
      </w:pPr>
    </w:lvl>
    <w:lvl w:ilvl="3" w:tplc="EC40D924" w:tentative="1">
      <w:start w:val="1"/>
      <w:numFmt w:val="decimal"/>
      <w:lvlText w:val="%4."/>
      <w:lvlJc w:val="left"/>
      <w:pPr>
        <w:ind w:left="2880" w:hanging="360"/>
      </w:pPr>
    </w:lvl>
    <w:lvl w:ilvl="4" w:tplc="C1A0CEEE" w:tentative="1">
      <w:start w:val="1"/>
      <w:numFmt w:val="lowerLetter"/>
      <w:lvlText w:val="%5."/>
      <w:lvlJc w:val="left"/>
      <w:pPr>
        <w:ind w:left="3600" w:hanging="360"/>
      </w:pPr>
    </w:lvl>
    <w:lvl w:ilvl="5" w:tplc="122EAAC4" w:tentative="1">
      <w:start w:val="1"/>
      <w:numFmt w:val="lowerRoman"/>
      <w:lvlText w:val="%6."/>
      <w:lvlJc w:val="right"/>
      <w:pPr>
        <w:ind w:left="4320" w:hanging="180"/>
      </w:pPr>
    </w:lvl>
    <w:lvl w:ilvl="6" w:tplc="99085836" w:tentative="1">
      <w:start w:val="1"/>
      <w:numFmt w:val="decimal"/>
      <w:lvlText w:val="%7."/>
      <w:lvlJc w:val="left"/>
      <w:pPr>
        <w:ind w:left="5040" w:hanging="360"/>
      </w:pPr>
    </w:lvl>
    <w:lvl w:ilvl="7" w:tplc="785AA1A0" w:tentative="1">
      <w:start w:val="1"/>
      <w:numFmt w:val="lowerLetter"/>
      <w:lvlText w:val="%8."/>
      <w:lvlJc w:val="left"/>
      <w:pPr>
        <w:ind w:left="5760" w:hanging="360"/>
      </w:pPr>
    </w:lvl>
    <w:lvl w:ilvl="8" w:tplc="024C8C4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7B00103E"/>
    <w:multiLevelType w:val="hybridMultilevel"/>
    <w:tmpl w:val="BC1E749E"/>
    <w:lvl w:ilvl="0" w:tplc="680282C4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7B860DE0"/>
    <w:multiLevelType w:val="hybridMultilevel"/>
    <w:tmpl w:val="7B3C4A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1">
    <w:nsid w:val="7B8B46FB"/>
    <w:multiLevelType w:val="hybridMultilevel"/>
    <w:tmpl w:val="842AC86A"/>
    <w:lvl w:ilvl="0" w:tplc="04090019">
      <w:start w:val="5"/>
      <w:numFmt w:val="decimal"/>
      <w:lvlText w:val="%1."/>
      <w:lvlJc w:val="left"/>
      <w:pPr>
        <w:ind w:left="39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7B8E5954"/>
    <w:multiLevelType w:val="hybridMultilevel"/>
    <w:tmpl w:val="C8F4C34E"/>
    <w:lvl w:ilvl="0" w:tplc="08D890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7B930C6A"/>
    <w:multiLevelType w:val="hybridMultilevel"/>
    <w:tmpl w:val="FF2CDD2A"/>
    <w:lvl w:ilvl="0" w:tplc="770A57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7CF93FDD"/>
    <w:multiLevelType w:val="hybridMultilevel"/>
    <w:tmpl w:val="9E7221B4"/>
    <w:lvl w:ilvl="0" w:tplc="48A40A4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7F5120E4"/>
    <w:multiLevelType w:val="hybridMultilevel"/>
    <w:tmpl w:val="E0C2186E"/>
    <w:lvl w:ilvl="0" w:tplc="BE36CF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7F720CC5"/>
    <w:multiLevelType w:val="hybridMultilevel"/>
    <w:tmpl w:val="30465C32"/>
    <w:lvl w:ilvl="0" w:tplc="83EEC2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7FCF046D"/>
    <w:multiLevelType w:val="hybridMultilevel"/>
    <w:tmpl w:val="638C870E"/>
    <w:lvl w:ilvl="0" w:tplc="8C0AE262">
      <w:start w:val="1"/>
      <w:numFmt w:val="decimal"/>
      <w:lvlText w:val="%1."/>
      <w:lvlJc w:val="left"/>
      <w:pPr>
        <w:ind w:left="696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num w:numId="1">
    <w:abstractNumId w:val="84"/>
  </w:num>
  <w:num w:numId="2">
    <w:abstractNumId w:val="9"/>
  </w:num>
  <w:num w:numId="3">
    <w:abstractNumId w:val="73"/>
  </w:num>
  <w:num w:numId="4">
    <w:abstractNumId w:val="134"/>
  </w:num>
  <w:num w:numId="5">
    <w:abstractNumId w:val="40"/>
  </w:num>
  <w:num w:numId="6">
    <w:abstractNumId w:val="52"/>
  </w:num>
  <w:num w:numId="7">
    <w:abstractNumId w:val="21"/>
  </w:num>
  <w:num w:numId="8">
    <w:abstractNumId w:val="123"/>
  </w:num>
  <w:num w:numId="9">
    <w:abstractNumId w:val="71"/>
  </w:num>
  <w:num w:numId="10">
    <w:abstractNumId w:val="85"/>
  </w:num>
  <w:num w:numId="11">
    <w:abstractNumId w:val="98"/>
  </w:num>
  <w:num w:numId="12">
    <w:abstractNumId w:val="62"/>
  </w:num>
  <w:num w:numId="13">
    <w:abstractNumId w:val="120"/>
  </w:num>
  <w:num w:numId="14">
    <w:abstractNumId w:val="24"/>
  </w:num>
  <w:num w:numId="15">
    <w:abstractNumId w:val="124"/>
  </w:num>
  <w:num w:numId="16">
    <w:abstractNumId w:val="19"/>
  </w:num>
  <w:num w:numId="17">
    <w:abstractNumId w:val="129"/>
  </w:num>
  <w:num w:numId="18">
    <w:abstractNumId w:val="72"/>
  </w:num>
  <w:num w:numId="19">
    <w:abstractNumId w:val="118"/>
  </w:num>
  <w:num w:numId="20">
    <w:abstractNumId w:val="122"/>
  </w:num>
  <w:num w:numId="21">
    <w:abstractNumId w:val="45"/>
  </w:num>
  <w:num w:numId="22">
    <w:abstractNumId w:val="60"/>
  </w:num>
  <w:num w:numId="23">
    <w:abstractNumId w:val="32"/>
  </w:num>
  <w:num w:numId="24">
    <w:abstractNumId w:val="109"/>
  </w:num>
  <w:num w:numId="25">
    <w:abstractNumId w:val="11"/>
  </w:num>
  <w:num w:numId="26">
    <w:abstractNumId w:val="69"/>
  </w:num>
  <w:num w:numId="27">
    <w:abstractNumId w:val="51"/>
  </w:num>
  <w:num w:numId="28">
    <w:abstractNumId w:val="104"/>
  </w:num>
  <w:num w:numId="29">
    <w:abstractNumId w:val="14"/>
  </w:num>
  <w:num w:numId="30">
    <w:abstractNumId w:val="18"/>
  </w:num>
  <w:num w:numId="31">
    <w:abstractNumId w:val="54"/>
  </w:num>
  <w:num w:numId="32">
    <w:abstractNumId w:val="66"/>
  </w:num>
  <w:num w:numId="33">
    <w:abstractNumId w:val="35"/>
  </w:num>
  <w:num w:numId="34">
    <w:abstractNumId w:val="92"/>
  </w:num>
  <w:num w:numId="35">
    <w:abstractNumId w:val="17"/>
  </w:num>
  <w:num w:numId="36">
    <w:abstractNumId w:val="22"/>
  </w:num>
  <w:num w:numId="37">
    <w:abstractNumId w:val="83"/>
  </w:num>
  <w:num w:numId="38">
    <w:abstractNumId w:val="10"/>
  </w:num>
  <w:num w:numId="39">
    <w:abstractNumId w:val="16"/>
  </w:num>
  <w:num w:numId="40">
    <w:abstractNumId w:val="34"/>
  </w:num>
  <w:num w:numId="41">
    <w:abstractNumId w:val="30"/>
  </w:num>
  <w:num w:numId="42">
    <w:abstractNumId w:val="38"/>
  </w:num>
  <w:num w:numId="43">
    <w:abstractNumId w:val="12"/>
  </w:num>
  <w:num w:numId="44">
    <w:abstractNumId w:val="43"/>
  </w:num>
  <w:num w:numId="45">
    <w:abstractNumId w:val="15"/>
  </w:num>
  <w:num w:numId="46">
    <w:abstractNumId w:val="77"/>
  </w:num>
  <w:num w:numId="47">
    <w:abstractNumId w:val="74"/>
  </w:num>
  <w:num w:numId="48">
    <w:abstractNumId w:val="86"/>
  </w:num>
  <w:num w:numId="49">
    <w:abstractNumId w:val="67"/>
  </w:num>
  <w:num w:numId="50">
    <w:abstractNumId w:val="93"/>
  </w:num>
  <w:num w:numId="51">
    <w:abstractNumId w:val="80"/>
  </w:num>
  <w:num w:numId="52">
    <w:abstractNumId w:val="47"/>
  </w:num>
  <w:num w:numId="53">
    <w:abstractNumId w:val="20"/>
  </w:num>
  <w:num w:numId="54">
    <w:abstractNumId w:val="59"/>
  </w:num>
  <w:num w:numId="55">
    <w:abstractNumId w:val="63"/>
  </w:num>
  <w:num w:numId="56">
    <w:abstractNumId w:val="133"/>
  </w:num>
  <w:num w:numId="57">
    <w:abstractNumId w:val="115"/>
  </w:num>
  <w:num w:numId="58">
    <w:abstractNumId w:val="13"/>
  </w:num>
  <w:num w:numId="59">
    <w:abstractNumId w:val="114"/>
  </w:num>
  <w:num w:numId="60">
    <w:abstractNumId w:val="119"/>
  </w:num>
  <w:num w:numId="61">
    <w:abstractNumId w:val="39"/>
  </w:num>
  <w:num w:numId="62">
    <w:abstractNumId w:val="61"/>
  </w:num>
  <w:num w:numId="63">
    <w:abstractNumId w:val="55"/>
  </w:num>
  <w:num w:numId="64">
    <w:abstractNumId w:val="91"/>
  </w:num>
  <w:num w:numId="65">
    <w:abstractNumId w:val="113"/>
  </w:num>
  <w:num w:numId="66">
    <w:abstractNumId w:val="79"/>
  </w:num>
  <w:num w:numId="67">
    <w:abstractNumId w:val="96"/>
  </w:num>
  <w:num w:numId="68">
    <w:abstractNumId w:val="111"/>
  </w:num>
  <w:num w:numId="69">
    <w:abstractNumId w:val="76"/>
  </w:num>
  <w:num w:numId="70">
    <w:abstractNumId w:val="125"/>
  </w:num>
  <w:num w:numId="71">
    <w:abstractNumId w:val="108"/>
  </w:num>
  <w:num w:numId="72">
    <w:abstractNumId w:val="128"/>
  </w:num>
  <w:num w:numId="73">
    <w:abstractNumId w:val="57"/>
  </w:num>
  <w:num w:numId="74">
    <w:abstractNumId w:val="6"/>
  </w:num>
  <w:num w:numId="75">
    <w:abstractNumId w:val="78"/>
  </w:num>
  <w:num w:numId="76">
    <w:abstractNumId w:val="90"/>
  </w:num>
  <w:num w:numId="77">
    <w:abstractNumId w:val="103"/>
  </w:num>
  <w:num w:numId="78">
    <w:abstractNumId w:val="26"/>
  </w:num>
  <w:num w:numId="79">
    <w:abstractNumId w:val="127"/>
  </w:num>
  <w:num w:numId="80">
    <w:abstractNumId w:val="49"/>
  </w:num>
  <w:num w:numId="81">
    <w:abstractNumId w:val="100"/>
  </w:num>
  <w:num w:numId="82">
    <w:abstractNumId w:val="33"/>
  </w:num>
  <w:num w:numId="83">
    <w:abstractNumId w:val="88"/>
  </w:num>
  <w:num w:numId="84">
    <w:abstractNumId w:val="136"/>
  </w:num>
  <w:num w:numId="85">
    <w:abstractNumId w:val="5"/>
  </w:num>
  <w:num w:numId="86">
    <w:abstractNumId w:val="27"/>
  </w:num>
  <w:num w:numId="87">
    <w:abstractNumId w:val="87"/>
  </w:num>
  <w:num w:numId="88">
    <w:abstractNumId w:val="130"/>
  </w:num>
  <w:num w:numId="89">
    <w:abstractNumId w:val="36"/>
  </w:num>
  <w:num w:numId="90">
    <w:abstractNumId w:val="101"/>
  </w:num>
  <w:num w:numId="91">
    <w:abstractNumId w:val="58"/>
  </w:num>
  <w:num w:numId="92">
    <w:abstractNumId w:val="97"/>
  </w:num>
  <w:num w:numId="93">
    <w:abstractNumId w:val="53"/>
  </w:num>
  <w:num w:numId="94">
    <w:abstractNumId w:val="68"/>
  </w:num>
  <w:num w:numId="95">
    <w:abstractNumId w:val="64"/>
  </w:num>
  <w:num w:numId="96">
    <w:abstractNumId w:val="121"/>
  </w:num>
  <w:num w:numId="97">
    <w:abstractNumId w:val="41"/>
  </w:num>
  <w:num w:numId="98">
    <w:abstractNumId w:val="131"/>
  </w:num>
  <w:num w:numId="99">
    <w:abstractNumId w:val="112"/>
  </w:num>
  <w:num w:numId="100">
    <w:abstractNumId w:val="44"/>
  </w:num>
  <w:num w:numId="101">
    <w:abstractNumId w:val="28"/>
  </w:num>
  <w:num w:numId="102">
    <w:abstractNumId w:val="70"/>
  </w:num>
  <w:num w:numId="103">
    <w:abstractNumId w:val="65"/>
  </w:num>
  <w:num w:numId="104">
    <w:abstractNumId w:val="48"/>
  </w:num>
  <w:num w:numId="105">
    <w:abstractNumId w:val="94"/>
  </w:num>
  <w:num w:numId="106">
    <w:abstractNumId w:val="82"/>
  </w:num>
  <w:num w:numId="107">
    <w:abstractNumId w:val="50"/>
  </w:num>
  <w:num w:numId="108">
    <w:abstractNumId w:val="3"/>
  </w:num>
  <w:num w:numId="109">
    <w:abstractNumId w:val="4"/>
  </w:num>
  <w:num w:numId="110">
    <w:abstractNumId w:val="2"/>
  </w:num>
  <w:num w:numId="111">
    <w:abstractNumId w:val="89"/>
  </w:num>
  <w:num w:numId="112">
    <w:abstractNumId w:val="0"/>
  </w:num>
  <w:num w:numId="113">
    <w:abstractNumId w:val="1"/>
  </w:num>
  <w:num w:numId="114">
    <w:abstractNumId w:val="42"/>
  </w:num>
  <w:num w:numId="115">
    <w:abstractNumId w:val="23"/>
  </w:num>
  <w:num w:numId="116">
    <w:abstractNumId w:val="116"/>
  </w:num>
  <w:num w:numId="117">
    <w:abstractNumId w:val="107"/>
  </w:num>
  <w:num w:numId="118">
    <w:abstractNumId w:val="102"/>
  </w:num>
  <w:num w:numId="119">
    <w:abstractNumId w:val="46"/>
  </w:num>
  <w:num w:numId="120">
    <w:abstractNumId w:val="117"/>
  </w:num>
  <w:num w:numId="121">
    <w:abstractNumId w:val="135"/>
  </w:num>
  <w:num w:numId="122">
    <w:abstractNumId w:val="110"/>
  </w:num>
  <w:num w:numId="123">
    <w:abstractNumId w:val="132"/>
  </w:num>
  <w:num w:numId="124">
    <w:abstractNumId w:val="105"/>
  </w:num>
  <w:num w:numId="125">
    <w:abstractNumId w:val="137"/>
  </w:num>
  <w:num w:numId="126">
    <w:abstractNumId w:val="7"/>
  </w:num>
  <w:num w:numId="127">
    <w:abstractNumId w:val="106"/>
  </w:num>
  <w:num w:numId="128">
    <w:abstractNumId w:val="126"/>
  </w:num>
  <w:num w:numId="129">
    <w:abstractNumId w:val="95"/>
  </w:num>
  <w:num w:numId="130">
    <w:abstractNumId w:val="29"/>
  </w:num>
  <w:num w:numId="131">
    <w:abstractNumId w:val="37"/>
  </w:num>
  <w:num w:numId="132">
    <w:abstractNumId w:val="31"/>
  </w:num>
  <w:num w:numId="133">
    <w:abstractNumId w:val="25"/>
  </w:num>
  <w:num w:numId="134">
    <w:abstractNumId w:val="56"/>
  </w:num>
  <w:num w:numId="135">
    <w:abstractNumId w:val="81"/>
  </w:num>
  <w:num w:numId="136">
    <w:abstractNumId w:val="99"/>
  </w:num>
  <w:num w:numId="137">
    <w:abstractNumId w:val="75"/>
  </w:num>
  <w:num w:numId="138">
    <w:abstractNumId w:val="8"/>
  </w:num>
  <w:numIdMacAtCleanup w:val="1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3CC1"/>
    <w:rsid w:val="00004791"/>
    <w:rsid w:val="00007919"/>
    <w:rsid w:val="00013229"/>
    <w:rsid w:val="000370C9"/>
    <w:rsid w:val="0004186C"/>
    <w:rsid w:val="00041EF8"/>
    <w:rsid w:val="00044BF7"/>
    <w:rsid w:val="00044EB6"/>
    <w:rsid w:val="000573B9"/>
    <w:rsid w:val="000723A6"/>
    <w:rsid w:val="00073BF8"/>
    <w:rsid w:val="00075A69"/>
    <w:rsid w:val="0008374E"/>
    <w:rsid w:val="00093090"/>
    <w:rsid w:val="00093DF4"/>
    <w:rsid w:val="00094D6B"/>
    <w:rsid w:val="000962AA"/>
    <w:rsid w:val="00096A78"/>
    <w:rsid w:val="00096DB7"/>
    <w:rsid w:val="000A0088"/>
    <w:rsid w:val="000B0B3D"/>
    <w:rsid w:val="000C597C"/>
    <w:rsid w:val="000D252C"/>
    <w:rsid w:val="000D529B"/>
    <w:rsid w:val="000E24F3"/>
    <w:rsid w:val="000F182B"/>
    <w:rsid w:val="000F647E"/>
    <w:rsid w:val="00112252"/>
    <w:rsid w:val="00115164"/>
    <w:rsid w:val="00123DDC"/>
    <w:rsid w:val="0013183D"/>
    <w:rsid w:val="00131C23"/>
    <w:rsid w:val="00144129"/>
    <w:rsid w:val="00151531"/>
    <w:rsid w:val="00163B45"/>
    <w:rsid w:val="00164049"/>
    <w:rsid w:val="00165316"/>
    <w:rsid w:val="0016759F"/>
    <w:rsid w:val="00171C8C"/>
    <w:rsid w:val="00173E78"/>
    <w:rsid w:val="00174BF6"/>
    <w:rsid w:val="00176F6D"/>
    <w:rsid w:val="00180927"/>
    <w:rsid w:val="0019086F"/>
    <w:rsid w:val="0019192E"/>
    <w:rsid w:val="00196FE8"/>
    <w:rsid w:val="001A77FA"/>
    <w:rsid w:val="001B2783"/>
    <w:rsid w:val="001C7CE4"/>
    <w:rsid w:val="001F0AE9"/>
    <w:rsid w:val="001F1EAB"/>
    <w:rsid w:val="001F5480"/>
    <w:rsid w:val="002070AA"/>
    <w:rsid w:val="00210D50"/>
    <w:rsid w:val="002132DB"/>
    <w:rsid w:val="00213D55"/>
    <w:rsid w:val="00217C3B"/>
    <w:rsid w:val="002341FE"/>
    <w:rsid w:val="00256F70"/>
    <w:rsid w:val="002576A3"/>
    <w:rsid w:val="00257766"/>
    <w:rsid w:val="00261AB9"/>
    <w:rsid w:val="00265E5A"/>
    <w:rsid w:val="00276176"/>
    <w:rsid w:val="00281B5C"/>
    <w:rsid w:val="00287CFD"/>
    <w:rsid w:val="002A4F1A"/>
    <w:rsid w:val="002B1C2A"/>
    <w:rsid w:val="002B54C6"/>
    <w:rsid w:val="002C15CD"/>
    <w:rsid w:val="002C2D4A"/>
    <w:rsid w:val="002C3CEB"/>
    <w:rsid w:val="002C5B0C"/>
    <w:rsid w:val="002D1BED"/>
    <w:rsid w:val="002D5AC2"/>
    <w:rsid w:val="002E2172"/>
    <w:rsid w:val="002E5BAA"/>
    <w:rsid w:val="002F3CC1"/>
    <w:rsid w:val="002F4C99"/>
    <w:rsid w:val="002F6A2F"/>
    <w:rsid w:val="003029EB"/>
    <w:rsid w:val="00312149"/>
    <w:rsid w:val="00322CFD"/>
    <w:rsid w:val="00325925"/>
    <w:rsid w:val="00325EA4"/>
    <w:rsid w:val="003279A9"/>
    <w:rsid w:val="0033082A"/>
    <w:rsid w:val="003324A9"/>
    <w:rsid w:val="0034146D"/>
    <w:rsid w:val="00363AF4"/>
    <w:rsid w:val="003741FF"/>
    <w:rsid w:val="00376244"/>
    <w:rsid w:val="00376427"/>
    <w:rsid w:val="0037780C"/>
    <w:rsid w:val="00381B03"/>
    <w:rsid w:val="00393C37"/>
    <w:rsid w:val="003A5BD0"/>
    <w:rsid w:val="003A64F1"/>
    <w:rsid w:val="003B6188"/>
    <w:rsid w:val="003B71B8"/>
    <w:rsid w:val="003C2F5C"/>
    <w:rsid w:val="003D1FA7"/>
    <w:rsid w:val="003E3870"/>
    <w:rsid w:val="003F4558"/>
    <w:rsid w:val="00405416"/>
    <w:rsid w:val="0041485A"/>
    <w:rsid w:val="00415C2B"/>
    <w:rsid w:val="004246DD"/>
    <w:rsid w:val="004260B3"/>
    <w:rsid w:val="004278D4"/>
    <w:rsid w:val="0043193D"/>
    <w:rsid w:val="004406D6"/>
    <w:rsid w:val="0044504C"/>
    <w:rsid w:val="00451335"/>
    <w:rsid w:val="00452941"/>
    <w:rsid w:val="00454F0F"/>
    <w:rsid w:val="00456EA8"/>
    <w:rsid w:val="00457520"/>
    <w:rsid w:val="00464938"/>
    <w:rsid w:val="004846C7"/>
    <w:rsid w:val="00485AD8"/>
    <w:rsid w:val="00485C38"/>
    <w:rsid w:val="0049419D"/>
    <w:rsid w:val="004A082D"/>
    <w:rsid w:val="004A1269"/>
    <w:rsid w:val="004A5C24"/>
    <w:rsid w:val="004B3F37"/>
    <w:rsid w:val="004B64ED"/>
    <w:rsid w:val="004C6C2C"/>
    <w:rsid w:val="004D32FF"/>
    <w:rsid w:val="004E2A76"/>
    <w:rsid w:val="004F4267"/>
    <w:rsid w:val="00510275"/>
    <w:rsid w:val="005171DF"/>
    <w:rsid w:val="0052489C"/>
    <w:rsid w:val="00530D25"/>
    <w:rsid w:val="005376D7"/>
    <w:rsid w:val="0053773D"/>
    <w:rsid w:val="005379B1"/>
    <w:rsid w:val="005459BE"/>
    <w:rsid w:val="00546552"/>
    <w:rsid w:val="005521DD"/>
    <w:rsid w:val="00557079"/>
    <w:rsid w:val="00560225"/>
    <w:rsid w:val="00565F9B"/>
    <w:rsid w:val="005701F0"/>
    <w:rsid w:val="00571E80"/>
    <w:rsid w:val="00584ABB"/>
    <w:rsid w:val="005877E7"/>
    <w:rsid w:val="00591040"/>
    <w:rsid w:val="005B5B79"/>
    <w:rsid w:val="005C0EEB"/>
    <w:rsid w:val="005D131C"/>
    <w:rsid w:val="005E6CFA"/>
    <w:rsid w:val="005F22CB"/>
    <w:rsid w:val="005F25C9"/>
    <w:rsid w:val="005F3DB3"/>
    <w:rsid w:val="006324D8"/>
    <w:rsid w:val="00652078"/>
    <w:rsid w:val="00657A6B"/>
    <w:rsid w:val="006615C3"/>
    <w:rsid w:val="0067085B"/>
    <w:rsid w:val="00687DFC"/>
    <w:rsid w:val="006B459A"/>
    <w:rsid w:val="006B46C6"/>
    <w:rsid w:val="006B5F6C"/>
    <w:rsid w:val="006B60F3"/>
    <w:rsid w:val="006C3022"/>
    <w:rsid w:val="006C7940"/>
    <w:rsid w:val="006E7483"/>
    <w:rsid w:val="006F51EA"/>
    <w:rsid w:val="006F68AA"/>
    <w:rsid w:val="006F76EC"/>
    <w:rsid w:val="006F7D74"/>
    <w:rsid w:val="00713403"/>
    <w:rsid w:val="00716120"/>
    <w:rsid w:val="00721DC1"/>
    <w:rsid w:val="007234F5"/>
    <w:rsid w:val="00746802"/>
    <w:rsid w:val="00747EAA"/>
    <w:rsid w:val="00760746"/>
    <w:rsid w:val="007704BA"/>
    <w:rsid w:val="00772D69"/>
    <w:rsid w:val="0079230B"/>
    <w:rsid w:val="00793893"/>
    <w:rsid w:val="007940C5"/>
    <w:rsid w:val="007B3603"/>
    <w:rsid w:val="007B47C4"/>
    <w:rsid w:val="007C63EE"/>
    <w:rsid w:val="007D0EE1"/>
    <w:rsid w:val="007D1A05"/>
    <w:rsid w:val="007D230E"/>
    <w:rsid w:val="007D28A8"/>
    <w:rsid w:val="007D7DA0"/>
    <w:rsid w:val="007F3132"/>
    <w:rsid w:val="00801A25"/>
    <w:rsid w:val="0081738A"/>
    <w:rsid w:val="008279AC"/>
    <w:rsid w:val="008315BD"/>
    <w:rsid w:val="00834B54"/>
    <w:rsid w:val="0084659B"/>
    <w:rsid w:val="00860C7A"/>
    <w:rsid w:val="008617D8"/>
    <w:rsid w:val="00872FEB"/>
    <w:rsid w:val="008870CF"/>
    <w:rsid w:val="00895475"/>
    <w:rsid w:val="008B6D16"/>
    <w:rsid w:val="008C6752"/>
    <w:rsid w:val="008D5EC9"/>
    <w:rsid w:val="008D76E3"/>
    <w:rsid w:val="008E3831"/>
    <w:rsid w:val="008F193D"/>
    <w:rsid w:val="0091614E"/>
    <w:rsid w:val="009263F5"/>
    <w:rsid w:val="00926AFF"/>
    <w:rsid w:val="009423E6"/>
    <w:rsid w:val="009427C0"/>
    <w:rsid w:val="0094313A"/>
    <w:rsid w:val="00943992"/>
    <w:rsid w:val="00946BE7"/>
    <w:rsid w:val="00961F99"/>
    <w:rsid w:val="00964FA0"/>
    <w:rsid w:val="009810B9"/>
    <w:rsid w:val="00987A77"/>
    <w:rsid w:val="00994CA9"/>
    <w:rsid w:val="009A3022"/>
    <w:rsid w:val="009A3D00"/>
    <w:rsid w:val="009B1155"/>
    <w:rsid w:val="009B30FB"/>
    <w:rsid w:val="009B612B"/>
    <w:rsid w:val="009C4C51"/>
    <w:rsid w:val="009D3947"/>
    <w:rsid w:val="009E0374"/>
    <w:rsid w:val="009F2BA1"/>
    <w:rsid w:val="009F2BBB"/>
    <w:rsid w:val="009F6541"/>
    <w:rsid w:val="009F75C0"/>
    <w:rsid w:val="00A059DC"/>
    <w:rsid w:val="00A06C55"/>
    <w:rsid w:val="00A1302F"/>
    <w:rsid w:val="00A30F4D"/>
    <w:rsid w:val="00A32671"/>
    <w:rsid w:val="00A34B9D"/>
    <w:rsid w:val="00A45E12"/>
    <w:rsid w:val="00A476B4"/>
    <w:rsid w:val="00A47BCD"/>
    <w:rsid w:val="00A622AC"/>
    <w:rsid w:val="00A63FB4"/>
    <w:rsid w:val="00A6440A"/>
    <w:rsid w:val="00A714E7"/>
    <w:rsid w:val="00A744B2"/>
    <w:rsid w:val="00A83162"/>
    <w:rsid w:val="00AB5721"/>
    <w:rsid w:val="00AC2559"/>
    <w:rsid w:val="00AC3422"/>
    <w:rsid w:val="00AC66B3"/>
    <w:rsid w:val="00AD1E85"/>
    <w:rsid w:val="00AD5E95"/>
    <w:rsid w:val="00AF0F85"/>
    <w:rsid w:val="00AF62FF"/>
    <w:rsid w:val="00AF6591"/>
    <w:rsid w:val="00AF7597"/>
    <w:rsid w:val="00B07E0D"/>
    <w:rsid w:val="00B13046"/>
    <w:rsid w:val="00B23333"/>
    <w:rsid w:val="00B242D2"/>
    <w:rsid w:val="00B33639"/>
    <w:rsid w:val="00B3400A"/>
    <w:rsid w:val="00B36284"/>
    <w:rsid w:val="00B37D2C"/>
    <w:rsid w:val="00B41169"/>
    <w:rsid w:val="00B64AA1"/>
    <w:rsid w:val="00B7205F"/>
    <w:rsid w:val="00B8439F"/>
    <w:rsid w:val="00B943B9"/>
    <w:rsid w:val="00B97164"/>
    <w:rsid w:val="00BA3691"/>
    <w:rsid w:val="00BA6AAE"/>
    <w:rsid w:val="00BC4D6E"/>
    <w:rsid w:val="00BE2736"/>
    <w:rsid w:val="00BE6EF9"/>
    <w:rsid w:val="00BF531B"/>
    <w:rsid w:val="00C03B2A"/>
    <w:rsid w:val="00C339EB"/>
    <w:rsid w:val="00C51135"/>
    <w:rsid w:val="00C70CB6"/>
    <w:rsid w:val="00C8231F"/>
    <w:rsid w:val="00C82A7A"/>
    <w:rsid w:val="00C97F75"/>
    <w:rsid w:val="00CB730D"/>
    <w:rsid w:val="00D024B3"/>
    <w:rsid w:val="00D10F12"/>
    <w:rsid w:val="00D16766"/>
    <w:rsid w:val="00D220AB"/>
    <w:rsid w:val="00D45C16"/>
    <w:rsid w:val="00D50913"/>
    <w:rsid w:val="00D51609"/>
    <w:rsid w:val="00D522E2"/>
    <w:rsid w:val="00D5341D"/>
    <w:rsid w:val="00D74068"/>
    <w:rsid w:val="00D91688"/>
    <w:rsid w:val="00D949CD"/>
    <w:rsid w:val="00D95B1D"/>
    <w:rsid w:val="00DA1697"/>
    <w:rsid w:val="00DB1E57"/>
    <w:rsid w:val="00DC1A6F"/>
    <w:rsid w:val="00DC3604"/>
    <w:rsid w:val="00DD4F2A"/>
    <w:rsid w:val="00DE2181"/>
    <w:rsid w:val="00DE334B"/>
    <w:rsid w:val="00DE69C6"/>
    <w:rsid w:val="00DF0D50"/>
    <w:rsid w:val="00DF4165"/>
    <w:rsid w:val="00E0083D"/>
    <w:rsid w:val="00E02205"/>
    <w:rsid w:val="00E17B96"/>
    <w:rsid w:val="00E35009"/>
    <w:rsid w:val="00E357C8"/>
    <w:rsid w:val="00E35D15"/>
    <w:rsid w:val="00E40833"/>
    <w:rsid w:val="00E411C8"/>
    <w:rsid w:val="00E437E0"/>
    <w:rsid w:val="00E4425B"/>
    <w:rsid w:val="00E53691"/>
    <w:rsid w:val="00E53CE6"/>
    <w:rsid w:val="00E55127"/>
    <w:rsid w:val="00E56D5A"/>
    <w:rsid w:val="00E627D6"/>
    <w:rsid w:val="00E668B1"/>
    <w:rsid w:val="00E70B46"/>
    <w:rsid w:val="00E76C5F"/>
    <w:rsid w:val="00E80A72"/>
    <w:rsid w:val="00E83604"/>
    <w:rsid w:val="00E86088"/>
    <w:rsid w:val="00E9215E"/>
    <w:rsid w:val="00EB05E3"/>
    <w:rsid w:val="00EB0EFD"/>
    <w:rsid w:val="00EB1CB4"/>
    <w:rsid w:val="00EC055A"/>
    <w:rsid w:val="00EC3861"/>
    <w:rsid w:val="00EC3BCD"/>
    <w:rsid w:val="00EC7569"/>
    <w:rsid w:val="00EE111A"/>
    <w:rsid w:val="00EE4865"/>
    <w:rsid w:val="00EE77E0"/>
    <w:rsid w:val="00EF070C"/>
    <w:rsid w:val="00EF3EAC"/>
    <w:rsid w:val="00F026C5"/>
    <w:rsid w:val="00F07A7F"/>
    <w:rsid w:val="00F16291"/>
    <w:rsid w:val="00F176A3"/>
    <w:rsid w:val="00F21B9B"/>
    <w:rsid w:val="00F31060"/>
    <w:rsid w:val="00F46F5D"/>
    <w:rsid w:val="00F71EC7"/>
    <w:rsid w:val="00F74586"/>
    <w:rsid w:val="00F749E3"/>
    <w:rsid w:val="00F7601B"/>
    <w:rsid w:val="00F84ACF"/>
    <w:rsid w:val="00F94EE4"/>
    <w:rsid w:val="00FA75DF"/>
    <w:rsid w:val="00FB02FD"/>
    <w:rsid w:val="00FC36AC"/>
    <w:rsid w:val="00FC3E08"/>
    <w:rsid w:val="00FD202C"/>
    <w:rsid w:val="00FE1252"/>
    <w:rsid w:val="00FF78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B0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B0B3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0B0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B3D"/>
    <w:rPr>
      <w:lang w:val="id-ID"/>
    </w:rPr>
  </w:style>
  <w:style w:type="table" w:styleId="TableGrid">
    <w:name w:val="Table Grid"/>
    <w:basedOn w:val="TableNormal"/>
    <w:uiPriority w:val="59"/>
    <w:rsid w:val="000B0B3D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0B0B3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E0083D"/>
    <w:pPr>
      <w:spacing w:after="60"/>
      <w:jc w:val="center"/>
      <w:outlineLvl w:val="1"/>
    </w:pPr>
    <w:rPr>
      <w:rFonts w:ascii="Cambria" w:eastAsia="Times New Roman" w:hAnsi="Cambria" w:cs="Times New Roman"/>
      <w:szCs w:val="24"/>
    </w:rPr>
  </w:style>
  <w:style w:type="character" w:customStyle="1" w:styleId="SubtitleChar">
    <w:name w:val="Subtitle Char"/>
    <w:basedOn w:val="DefaultParagraphFont"/>
    <w:link w:val="Subtitle"/>
    <w:rsid w:val="00E0083D"/>
    <w:rPr>
      <w:rFonts w:ascii="Cambria" w:eastAsia="Times New Roman" w:hAnsi="Cambria" w:cs="Times New Roman"/>
      <w:sz w:val="24"/>
      <w:szCs w:val="24"/>
      <w:lang w:val="id-ID"/>
    </w:rPr>
  </w:style>
  <w:style w:type="paragraph" w:styleId="BodyTextIndent">
    <w:name w:val="Body Text Indent"/>
    <w:basedOn w:val="Normal"/>
    <w:link w:val="BodyTextIndentChar"/>
    <w:rsid w:val="00B13046"/>
    <w:pPr>
      <w:spacing w:after="0" w:line="360" w:lineRule="auto"/>
      <w:ind w:firstLine="902"/>
      <w:jc w:val="both"/>
    </w:pPr>
    <w:rPr>
      <w:rFonts w:ascii="Times New Roman" w:eastAsia="Times New Roman" w:hAnsi="Times New Roman" w:cs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B13046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242D2"/>
  </w:style>
  <w:style w:type="character" w:styleId="Hyperlink">
    <w:name w:val="Hyperlink"/>
    <w:basedOn w:val="DefaultParagraphFont"/>
    <w:uiPriority w:val="99"/>
    <w:unhideWhenUsed/>
    <w:rsid w:val="008870CF"/>
    <w:rPr>
      <w:color w:val="0000FF" w:themeColor="hyperlink"/>
      <w:u w:val="single"/>
    </w:rPr>
  </w:style>
  <w:style w:type="paragraph" w:customStyle="1" w:styleId="ListParagraph1">
    <w:name w:val="List Paragraph1"/>
    <w:basedOn w:val="Normal"/>
    <w:uiPriority w:val="7"/>
    <w:qFormat/>
    <w:rsid w:val="00257766"/>
    <w:pPr>
      <w:ind w:left="720"/>
    </w:pPr>
    <w:rPr>
      <w:rFonts w:ascii="Times New Roman" w:eastAsia="Times New Roman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76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D230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E70B4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70B46"/>
  </w:style>
  <w:style w:type="character" w:customStyle="1" w:styleId="ListParagraphChar">
    <w:name w:val="List Paragraph Char"/>
    <w:link w:val="ListParagraph"/>
    <w:uiPriority w:val="99"/>
    <w:locked/>
    <w:rsid w:val="00E70B46"/>
  </w:style>
  <w:style w:type="paragraph" w:styleId="Title">
    <w:name w:val="Title"/>
    <w:basedOn w:val="Normal"/>
    <w:link w:val="TitleChar"/>
    <w:qFormat/>
    <w:rsid w:val="0027617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Cs w:val="24"/>
      <w:lang w:val="id-ID"/>
    </w:rPr>
  </w:style>
  <w:style w:type="character" w:customStyle="1" w:styleId="TitleChar">
    <w:name w:val="Title Char"/>
    <w:basedOn w:val="DefaultParagraphFont"/>
    <w:link w:val="Title"/>
    <w:rsid w:val="00276176"/>
    <w:rPr>
      <w:rFonts w:ascii="Times New Roman" w:eastAsia="Times New Roman" w:hAnsi="Times New Roman" w:cs="Times New Roman"/>
      <w:b/>
      <w:bCs/>
      <w:szCs w:val="24"/>
      <w:lang w:val="id-ID"/>
    </w:rPr>
  </w:style>
  <w:style w:type="character" w:styleId="PageNumber">
    <w:name w:val="page number"/>
    <w:basedOn w:val="DefaultParagraphFont"/>
    <w:rsid w:val="00276176"/>
  </w:style>
  <w:style w:type="paragraph" w:styleId="BodyTextIndent2">
    <w:name w:val="Body Text Indent 2"/>
    <w:basedOn w:val="Normal"/>
    <w:link w:val="BodyTextIndent2Char"/>
    <w:uiPriority w:val="99"/>
    <w:unhideWhenUsed/>
    <w:rsid w:val="00B7205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7205F"/>
  </w:style>
  <w:style w:type="paragraph" w:styleId="NoSpacing">
    <w:name w:val="No Spacing"/>
    <w:link w:val="NoSpacingChar"/>
    <w:uiPriority w:val="1"/>
    <w:qFormat/>
    <w:rsid w:val="004D32FF"/>
    <w:pPr>
      <w:spacing w:before="120" w:after="0" w:line="360" w:lineRule="auto"/>
      <w:ind w:left="720" w:right="57" w:firstLine="340"/>
      <w:jc w:val="both"/>
    </w:pPr>
    <w:rPr>
      <w:rFonts w:ascii="Calibri" w:eastAsia="Times New Roman" w:hAnsi="Calibri" w:cs="Times New Roman"/>
      <w:sz w:val="22"/>
      <w:lang w:val="id-ID" w:eastAsia="id-ID"/>
    </w:rPr>
  </w:style>
  <w:style w:type="character" w:customStyle="1" w:styleId="NoSpacingChar">
    <w:name w:val="No Spacing Char"/>
    <w:link w:val="NoSpacing"/>
    <w:uiPriority w:val="1"/>
    <w:locked/>
    <w:rsid w:val="004D32FF"/>
    <w:rPr>
      <w:rFonts w:ascii="Calibri" w:eastAsia="Times New Roman" w:hAnsi="Calibri" w:cs="Times New Roman"/>
      <w:sz w:val="22"/>
      <w:lang w:val="id-ID" w:eastAsia="id-ID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5153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51531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96DB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2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85D2B-0143-48F6-ABCC-2AD51F7ED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1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Wiwit</dc:creator>
  <cp:lastModifiedBy>ismail - [2010]</cp:lastModifiedBy>
  <cp:revision>151</cp:revision>
  <cp:lastPrinted>2019-06-26T04:20:00Z</cp:lastPrinted>
  <dcterms:created xsi:type="dcterms:W3CDTF">2015-10-23T08:34:00Z</dcterms:created>
  <dcterms:modified xsi:type="dcterms:W3CDTF">2019-06-26T04:37:00Z</dcterms:modified>
</cp:coreProperties>
</file>